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73" w:type="dxa"/>
        <w:tblInd w:w="108" w:type="dxa"/>
        <w:tblLayout w:type="fixed"/>
        <w:tblLook w:val="0000" w:firstRow="0" w:lastRow="0" w:firstColumn="0" w:lastColumn="0" w:noHBand="0" w:noVBand="0"/>
      </w:tblPr>
      <w:tblGrid>
        <w:gridCol w:w="2109"/>
        <w:gridCol w:w="1151"/>
        <w:gridCol w:w="3453"/>
        <w:gridCol w:w="3260"/>
      </w:tblGrid>
      <w:tr w:rsidR="00373DB6" w:rsidRPr="00231F36" w:rsidTr="00DB51C9">
        <w:trPr>
          <w:trHeight w:val="192"/>
        </w:trPr>
        <w:tc>
          <w:tcPr>
            <w:tcW w:w="2109" w:type="dxa"/>
            <w:tcBorders>
              <w:top w:val="single" w:sz="4" w:space="0" w:color="000000"/>
              <w:left w:val="single" w:sz="4" w:space="0" w:color="000000"/>
              <w:bottom w:val="single" w:sz="4" w:space="0" w:color="000000"/>
            </w:tcBorders>
            <w:shd w:val="clear" w:color="auto" w:fill="auto"/>
          </w:tcPr>
          <w:p w:rsidR="00373DB6" w:rsidRPr="00231F36" w:rsidRDefault="00373DB6" w:rsidP="00613004">
            <w:pPr>
              <w:snapToGrid w:val="0"/>
              <w:spacing w:before="60" w:after="60"/>
              <w:rPr>
                <w:rFonts w:ascii="Arial" w:hAnsi="Arial" w:cs="Arial"/>
                <w:sz w:val="24"/>
                <w:szCs w:val="24"/>
                <w:lang w:val="en-US"/>
              </w:rPr>
            </w:pPr>
            <w:r w:rsidRPr="00231F36">
              <w:rPr>
                <w:rFonts w:ascii="Arial" w:hAnsi="Arial" w:cs="Arial"/>
                <w:sz w:val="24"/>
                <w:szCs w:val="24"/>
                <w:lang w:val="en-US"/>
              </w:rPr>
              <w:t>Name:</w:t>
            </w:r>
          </w:p>
        </w:tc>
        <w:tc>
          <w:tcPr>
            <w:tcW w:w="4604" w:type="dxa"/>
            <w:gridSpan w:val="2"/>
            <w:tcBorders>
              <w:top w:val="single" w:sz="4" w:space="0" w:color="000000"/>
              <w:left w:val="single" w:sz="4" w:space="0" w:color="000000"/>
              <w:bottom w:val="single" w:sz="4" w:space="0" w:color="000000"/>
            </w:tcBorders>
            <w:shd w:val="clear" w:color="auto" w:fill="auto"/>
          </w:tcPr>
          <w:p w:rsidR="00373DB6" w:rsidRPr="00231F36" w:rsidRDefault="00CC779C" w:rsidP="00613004">
            <w:pPr>
              <w:snapToGrid w:val="0"/>
              <w:spacing w:before="60" w:after="60"/>
              <w:jc w:val="center"/>
              <w:rPr>
                <w:rFonts w:ascii="Arial" w:hAnsi="Arial" w:cs="Arial"/>
                <w:b/>
                <w:color w:val="000000"/>
                <w:sz w:val="22"/>
                <w:szCs w:val="22"/>
                <w:lang w:val="en-US"/>
              </w:rPr>
            </w:pPr>
            <w:r>
              <w:rPr>
                <w:rFonts w:ascii="Arial" w:hAnsi="Arial" w:cs="Arial"/>
                <w:b/>
                <w:color w:val="000000"/>
                <w:sz w:val="22"/>
                <w:szCs w:val="22"/>
                <w:lang w:val="en-US"/>
              </w:rPr>
              <w:t>Marc Adrian P. Jimenez</w:t>
            </w:r>
          </w:p>
        </w:tc>
        <w:tc>
          <w:tcPr>
            <w:tcW w:w="3260" w:type="dxa"/>
            <w:vMerge w:val="restart"/>
            <w:tcBorders>
              <w:left w:val="single" w:sz="4" w:space="0" w:color="000000"/>
            </w:tcBorders>
            <w:shd w:val="clear" w:color="auto" w:fill="auto"/>
          </w:tcPr>
          <w:p w:rsidR="00373DB6" w:rsidRPr="00231F36" w:rsidRDefault="00373DB6" w:rsidP="00613004">
            <w:pPr>
              <w:snapToGrid w:val="0"/>
              <w:spacing w:before="60" w:after="60"/>
              <w:rPr>
                <w:rFonts w:ascii="Arial" w:hAnsi="Arial" w:cs="Arial"/>
                <w:sz w:val="24"/>
                <w:szCs w:val="24"/>
                <w:lang w:val="en-US"/>
              </w:rPr>
            </w:pPr>
            <w:r>
              <w:rPr>
                <w:rFonts w:ascii="Arial" w:hAnsi="Arial" w:cs="Arial"/>
                <w:noProof/>
                <w:sz w:val="24"/>
                <w:szCs w:val="24"/>
                <w:lang w:val="en-PH" w:eastAsia="en-PH"/>
              </w:rPr>
              <w:drawing>
                <wp:anchor distT="0" distB="0" distL="114300" distR="114300" simplePos="0" relativeHeight="251658240" behindDoc="0" locked="0" layoutInCell="1" allowOverlap="1">
                  <wp:simplePos x="0" y="0"/>
                  <wp:positionH relativeFrom="column">
                    <wp:posOffset>107315</wp:posOffset>
                  </wp:positionH>
                  <wp:positionV relativeFrom="paragraph">
                    <wp:posOffset>0</wp:posOffset>
                  </wp:positionV>
                  <wp:extent cx="1289685" cy="1524000"/>
                  <wp:effectExtent l="0" t="0" r="571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212_073851.jpg"/>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89685" cy="152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tc>
      </w:tr>
      <w:tr w:rsidR="006217CB" w:rsidRPr="00231F36" w:rsidTr="008A5CF8">
        <w:trPr>
          <w:trHeight w:val="802"/>
        </w:trPr>
        <w:tc>
          <w:tcPr>
            <w:tcW w:w="2109" w:type="dxa"/>
            <w:tcBorders>
              <w:top w:val="single" w:sz="4" w:space="0" w:color="000000"/>
              <w:left w:val="single" w:sz="4" w:space="0" w:color="000000"/>
              <w:bottom w:val="single" w:sz="4" w:space="0" w:color="000000"/>
            </w:tcBorders>
            <w:shd w:val="clear" w:color="auto" w:fill="auto"/>
            <w:vAlign w:val="center"/>
          </w:tcPr>
          <w:p w:rsidR="006217CB" w:rsidRPr="00231F36" w:rsidRDefault="006217CB" w:rsidP="00613004">
            <w:pPr>
              <w:snapToGrid w:val="0"/>
              <w:spacing w:before="60" w:after="60"/>
              <w:rPr>
                <w:rFonts w:ascii="Arial" w:hAnsi="Arial" w:cs="Arial"/>
                <w:sz w:val="24"/>
                <w:szCs w:val="24"/>
                <w:lang w:val="en-US"/>
              </w:rPr>
            </w:pPr>
            <w:r w:rsidRPr="00231F36">
              <w:rPr>
                <w:rFonts w:ascii="Arial" w:hAnsi="Arial" w:cs="Arial"/>
                <w:sz w:val="24"/>
                <w:szCs w:val="24"/>
                <w:lang w:val="en-US"/>
              </w:rPr>
              <w:t>Complete Address:</w:t>
            </w:r>
          </w:p>
        </w:tc>
        <w:tc>
          <w:tcPr>
            <w:tcW w:w="4604" w:type="dxa"/>
            <w:gridSpan w:val="2"/>
            <w:tcBorders>
              <w:top w:val="single" w:sz="4" w:space="0" w:color="000000"/>
              <w:left w:val="single" w:sz="4" w:space="0" w:color="000000"/>
            </w:tcBorders>
            <w:shd w:val="clear" w:color="auto" w:fill="auto"/>
          </w:tcPr>
          <w:p w:rsidR="006217CB" w:rsidRPr="00231F36" w:rsidRDefault="006217CB" w:rsidP="00613004">
            <w:pPr>
              <w:snapToGrid w:val="0"/>
              <w:spacing w:before="60" w:after="60"/>
              <w:jc w:val="center"/>
              <w:rPr>
                <w:rFonts w:ascii="Arial" w:hAnsi="Arial" w:cs="Arial"/>
                <w:sz w:val="24"/>
                <w:szCs w:val="24"/>
              </w:rPr>
            </w:pPr>
            <w:r>
              <w:rPr>
                <w:rFonts w:ascii="Arial" w:hAnsi="Arial" w:cs="Arial"/>
                <w:sz w:val="24"/>
                <w:szCs w:val="24"/>
              </w:rPr>
              <w:t>2047 F. Munoz St.</w:t>
            </w:r>
          </w:p>
          <w:p w:rsidR="006217CB" w:rsidRPr="00231F36" w:rsidRDefault="006217CB" w:rsidP="00613004">
            <w:pPr>
              <w:snapToGrid w:val="0"/>
              <w:spacing w:before="60" w:after="60"/>
              <w:jc w:val="center"/>
              <w:rPr>
                <w:rFonts w:ascii="Arial" w:hAnsi="Arial" w:cs="Arial"/>
                <w:sz w:val="24"/>
                <w:szCs w:val="24"/>
              </w:rPr>
            </w:pPr>
            <w:r>
              <w:rPr>
                <w:rFonts w:ascii="Arial" w:hAnsi="Arial" w:cs="Arial"/>
                <w:color w:val="000000"/>
                <w:sz w:val="24"/>
                <w:szCs w:val="24"/>
                <w:lang w:val="en-US"/>
              </w:rPr>
              <w:t>Malate, Manila</w:t>
            </w:r>
          </w:p>
        </w:tc>
        <w:tc>
          <w:tcPr>
            <w:tcW w:w="3260" w:type="dxa"/>
            <w:vMerge/>
            <w:tcBorders>
              <w:left w:val="single" w:sz="4" w:space="0" w:color="000000"/>
            </w:tcBorders>
            <w:shd w:val="clear" w:color="auto" w:fill="auto"/>
          </w:tcPr>
          <w:p w:rsidR="006217CB" w:rsidRPr="00231F36" w:rsidRDefault="006217CB" w:rsidP="00613004">
            <w:pPr>
              <w:snapToGrid w:val="0"/>
              <w:spacing w:before="60" w:after="60"/>
              <w:rPr>
                <w:rFonts w:ascii="Arial" w:hAnsi="Arial" w:cs="Arial"/>
                <w:b/>
                <w:sz w:val="24"/>
                <w:lang w:val="en-US"/>
              </w:rPr>
            </w:pPr>
          </w:p>
        </w:tc>
      </w:tr>
      <w:tr w:rsidR="00373DB6" w:rsidRPr="00231F36" w:rsidTr="00DB51C9">
        <w:trPr>
          <w:trHeight w:val="184"/>
        </w:trPr>
        <w:tc>
          <w:tcPr>
            <w:tcW w:w="2109" w:type="dxa"/>
            <w:vMerge w:val="restart"/>
            <w:tcBorders>
              <w:top w:val="single" w:sz="4" w:space="0" w:color="000000"/>
              <w:left w:val="single" w:sz="4" w:space="0" w:color="000000"/>
              <w:bottom w:val="single" w:sz="4" w:space="0" w:color="000000"/>
            </w:tcBorders>
            <w:shd w:val="clear" w:color="auto" w:fill="auto"/>
            <w:vAlign w:val="center"/>
          </w:tcPr>
          <w:p w:rsidR="00373DB6" w:rsidRPr="00231F36" w:rsidRDefault="00373DB6" w:rsidP="00613004">
            <w:pPr>
              <w:snapToGrid w:val="0"/>
              <w:spacing w:before="60" w:after="60"/>
              <w:rPr>
                <w:rFonts w:ascii="Arial" w:hAnsi="Arial" w:cs="Arial"/>
                <w:sz w:val="24"/>
                <w:szCs w:val="24"/>
                <w:lang w:val="en-US"/>
              </w:rPr>
            </w:pPr>
            <w:r w:rsidRPr="00231F36">
              <w:rPr>
                <w:rFonts w:ascii="Arial" w:hAnsi="Arial" w:cs="Arial"/>
                <w:sz w:val="24"/>
                <w:szCs w:val="24"/>
                <w:lang w:val="en-US"/>
              </w:rPr>
              <w:t>Telephone Numbers:</w:t>
            </w:r>
          </w:p>
        </w:tc>
        <w:tc>
          <w:tcPr>
            <w:tcW w:w="4604" w:type="dxa"/>
            <w:gridSpan w:val="2"/>
            <w:tcBorders>
              <w:top w:val="single" w:sz="4" w:space="0" w:color="000000"/>
              <w:left w:val="single" w:sz="4" w:space="0" w:color="000000"/>
              <w:bottom w:val="single" w:sz="4" w:space="0" w:color="000000"/>
            </w:tcBorders>
            <w:shd w:val="clear" w:color="auto" w:fill="auto"/>
          </w:tcPr>
          <w:p w:rsidR="00373DB6" w:rsidRPr="00231F36" w:rsidRDefault="00CC779C" w:rsidP="00613004">
            <w:pPr>
              <w:snapToGrid w:val="0"/>
              <w:jc w:val="center"/>
              <w:rPr>
                <w:rFonts w:ascii="Arial" w:hAnsi="Arial" w:cs="Arial"/>
                <w:color w:val="000000"/>
                <w:sz w:val="24"/>
                <w:szCs w:val="24"/>
                <w:lang w:val="en-US"/>
              </w:rPr>
            </w:pPr>
            <w:r>
              <w:rPr>
                <w:rFonts w:ascii="Arial" w:hAnsi="Arial" w:cs="Arial"/>
                <w:sz w:val="24"/>
                <w:szCs w:val="24"/>
              </w:rPr>
              <w:t>+639260198935</w:t>
            </w:r>
          </w:p>
        </w:tc>
        <w:tc>
          <w:tcPr>
            <w:tcW w:w="3260" w:type="dxa"/>
            <w:vMerge/>
            <w:tcBorders>
              <w:left w:val="single" w:sz="4" w:space="0" w:color="000000"/>
            </w:tcBorders>
            <w:shd w:val="clear" w:color="auto" w:fill="auto"/>
          </w:tcPr>
          <w:p w:rsidR="00373DB6" w:rsidRPr="00231F36" w:rsidRDefault="00373DB6" w:rsidP="00613004">
            <w:pPr>
              <w:snapToGrid w:val="0"/>
              <w:spacing w:before="60" w:after="60"/>
              <w:rPr>
                <w:rFonts w:ascii="Arial" w:hAnsi="Arial" w:cs="Arial"/>
                <w:b/>
                <w:sz w:val="24"/>
                <w:lang w:val="en-US"/>
              </w:rPr>
            </w:pPr>
          </w:p>
        </w:tc>
      </w:tr>
      <w:tr w:rsidR="00373DB6" w:rsidRPr="00231F36" w:rsidTr="00DB51C9">
        <w:trPr>
          <w:trHeight w:val="73"/>
        </w:trPr>
        <w:tc>
          <w:tcPr>
            <w:tcW w:w="2109" w:type="dxa"/>
            <w:vMerge/>
            <w:tcBorders>
              <w:top w:val="single" w:sz="4" w:space="0" w:color="000000"/>
              <w:left w:val="single" w:sz="4" w:space="0" w:color="000000"/>
              <w:bottom w:val="single" w:sz="4" w:space="0" w:color="000000"/>
            </w:tcBorders>
            <w:shd w:val="clear" w:color="auto" w:fill="auto"/>
          </w:tcPr>
          <w:p w:rsidR="00373DB6" w:rsidRPr="00231F36" w:rsidRDefault="00373DB6" w:rsidP="00613004">
            <w:pPr>
              <w:snapToGrid w:val="0"/>
              <w:spacing w:before="60" w:after="60"/>
              <w:rPr>
                <w:rFonts w:ascii="Arial" w:hAnsi="Arial" w:cs="Arial"/>
                <w:b/>
                <w:sz w:val="22"/>
                <w:szCs w:val="22"/>
                <w:lang w:val="en-US"/>
              </w:rPr>
            </w:pPr>
          </w:p>
        </w:tc>
        <w:tc>
          <w:tcPr>
            <w:tcW w:w="4604" w:type="dxa"/>
            <w:gridSpan w:val="2"/>
            <w:tcBorders>
              <w:top w:val="single" w:sz="4" w:space="0" w:color="000000"/>
              <w:left w:val="single" w:sz="4" w:space="0" w:color="000000"/>
              <w:bottom w:val="single" w:sz="4" w:space="0" w:color="000000"/>
            </w:tcBorders>
            <w:shd w:val="clear" w:color="auto" w:fill="auto"/>
          </w:tcPr>
          <w:p w:rsidR="00373DB6" w:rsidRPr="00231F36" w:rsidRDefault="00C540B5" w:rsidP="00613004">
            <w:pPr>
              <w:snapToGrid w:val="0"/>
              <w:spacing w:before="60" w:after="60"/>
              <w:jc w:val="center"/>
              <w:rPr>
                <w:rFonts w:ascii="Arial" w:hAnsi="Arial" w:cs="Arial"/>
                <w:sz w:val="24"/>
                <w:szCs w:val="24"/>
              </w:rPr>
            </w:pPr>
            <w:r>
              <w:rPr>
                <w:rFonts w:ascii="Arial" w:hAnsi="Arial" w:cs="Arial"/>
                <w:sz w:val="24"/>
                <w:szCs w:val="24"/>
              </w:rPr>
              <w:t>(02)400 27</w:t>
            </w:r>
            <w:r w:rsidR="00CC779C">
              <w:rPr>
                <w:rFonts w:ascii="Arial" w:hAnsi="Arial" w:cs="Arial"/>
                <w:sz w:val="24"/>
                <w:szCs w:val="24"/>
              </w:rPr>
              <w:t>06</w:t>
            </w:r>
          </w:p>
        </w:tc>
        <w:tc>
          <w:tcPr>
            <w:tcW w:w="3260" w:type="dxa"/>
            <w:vMerge/>
            <w:tcBorders>
              <w:left w:val="single" w:sz="4" w:space="0" w:color="000000"/>
            </w:tcBorders>
            <w:shd w:val="clear" w:color="auto" w:fill="auto"/>
          </w:tcPr>
          <w:p w:rsidR="00373DB6" w:rsidRPr="00231F36" w:rsidRDefault="00373DB6" w:rsidP="00613004">
            <w:pPr>
              <w:snapToGrid w:val="0"/>
              <w:spacing w:before="60" w:after="60"/>
              <w:rPr>
                <w:rFonts w:ascii="Arial" w:hAnsi="Arial" w:cs="Arial"/>
                <w:b/>
                <w:sz w:val="24"/>
                <w:lang w:val="en-US"/>
              </w:rPr>
            </w:pPr>
          </w:p>
        </w:tc>
      </w:tr>
      <w:tr w:rsidR="00373DB6" w:rsidRPr="00231F36" w:rsidTr="00DB51C9">
        <w:trPr>
          <w:trHeight w:val="123"/>
        </w:trPr>
        <w:tc>
          <w:tcPr>
            <w:tcW w:w="2109" w:type="dxa"/>
            <w:tcBorders>
              <w:top w:val="single" w:sz="4" w:space="0" w:color="000000"/>
              <w:left w:val="single" w:sz="4" w:space="0" w:color="000000"/>
              <w:bottom w:val="single" w:sz="4" w:space="0" w:color="000000"/>
            </w:tcBorders>
            <w:shd w:val="clear" w:color="auto" w:fill="auto"/>
          </w:tcPr>
          <w:p w:rsidR="00373DB6" w:rsidRPr="00231F36" w:rsidRDefault="00373DB6" w:rsidP="00613004">
            <w:pPr>
              <w:snapToGrid w:val="0"/>
              <w:spacing w:before="60" w:after="60"/>
              <w:rPr>
                <w:rFonts w:ascii="Arial" w:hAnsi="Arial" w:cs="Arial"/>
                <w:sz w:val="24"/>
                <w:szCs w:val="24"/>
                <w:lang w:val="en-US"/>
              </w:rPr>
            </w:pPr>
            <w:r w:rsidRPr="00231F36">
              <w:rPr>
                <w:rFonts w:ascii="Arial" w:hAnsi="Arial" w:cs="Arial"/>
                <w:sz w:val="24"/>
                <w:szCs w:val="24"/>
                <w:lang w:val="en-US"/>
              </w:rPr>
              <w:t>Email Address:</w:t>
            </w:r>
          </w:p>
        </w:tc>
        <w:tc>
          <w:tcPr>
            <w:tcW w:w="4604" w:type="dxa"/>
            <w:gridSpan w:val="2"/>
            <w:tcBorders>
              <w:top w:val="single" w:sz="4" w:space="0" w:color="000000"/>
              <w:left w:val="single" w:sz="4" w:space="0" w:color="000000"/>
              <w:bottom w:val="single" w:sz="4" w:space="0" w:color="000000"/>
            </w:tcBorders>
            <w:shd w:val="clear" w:color="auto" w:fill="auto"/>
          </w:tcPr>
          <w:p w:rsidR="00373DB6" w:rsidRPr="00231F36" w:rsidRDefault="00B93BBB" w:rsidP="00613004">
            <w:pPr>
              <w:snapToGrid w:val="0"/>
              <w:spacing w:before="60" w:after="60"/>
              <w:jc w:val="center"/>
              <w:rPr>
                <w:rFonts w:ascii="Arial" w:hAnsi="Arial" w:cs="Arial"/>
                <w:sz w:val="24"/>
                <w:szCs w:val="24"/>
              </w:rPr>
            </w:pPr>
            <w:hyperlink r:id="rId8" w:history="1">
              <w:r w:rsidR="00DB51C9" w:rsidRPr="00FC4E84">
                <w:rPr>
                  <w:rStyle w:val="Hyperlink"/>
                  <w:rFonts w:ascii="Arial" w:hAnsi="Arial" w:cs="Arial"/>
                  <w:sz w:val="24"/>
                  <w:szCs w:val="24"/>
                </w:rPr>
                <w:t>mpjimenez@student.apc.edu.ph</w:t>
              </w:r>
            </w:hyperlink>
          </w:p>
        </w:tc>
        <w:tc>
          <w:tcPr>
            <w:tcW w:w="3260" w:type="dxa"/>
            <w:vMerge/>
            <w:tcBorders>
              <w:left w:val="single" w:sz="4" w:space="0" w:color="000000"/>
            </w:tcBorders>
            <w:shd w:val="clear" w:color="auto" w:fill="auto"/>
          </w:tcPr>
          <w:p w:rsidR="00373DB6" w:rsidRPr="00231F36" w:rsidRDefault="00373DB6" w:rsidP="00613004">
            <w:pPr>
              <w:snapToGrid w:val="0"/>
              <w:spacing w:before="60" w:after="60"/>
              <w:rPr>
                <w:rFonts w:ascii="Arial" w:hAnsi="Arial" w:cs="Arial"/>
                <w:b/>
                <w:sz w:val="24"/>
                <w:lang w:val="en-US"/>
              </w:rPr>
            </w:pPr>
          </w:p>
        </w:tc>
      </w:tr>
      <w:tr w:rsidR="00373DB6" w:rsidRPr="00231F36" w:rsidTr="00DB51C9">
        <w:tblPrEx>
          <w:tblCellMar>
            <w:left w:w="0" w:type="dxa"/>
            <w:right w:w="0" w:type="dxa"/>
          </w:tblCellMar>
        </w:tblPrEx>
        <w:trPr>
          <w:trHeight w:val="200"/>
        </w:trPr>
        <w:tc>
          <w:tcPr>
            <w:tcW w:w="3260" w:type="dxa"/>
            <w:gridSpan w:val="2"/>
            <w:shd w:val="clear" w:color="auto" w:fill="auto"/>
          </w:tcPr>
          <w:p w:rsidR="00373DB6" w:rsidRPr="00231F36" w:rsidRDefault="00373DB6" w:rsidP="00613004">
            <w:pPr>
              <w:snapToGrid w:val="0"/>
              <w:spacing w:before="60" w:after="60"/>
              <w:rPr>
                <w:rFonts w:ascii="Arial" w:hAnsi="Arial" w:cs="Arial"/>
                <w:b/>
                <w:sz w:val="24"/>
                <w:szCs w:val="22"/>
                <w:lang w:val="en-US"/>
              </w:rPr>
            </w:pPr>
          </w:p>
        </w:tc>
        <w:tc>
          <w:tcPr>
            <w:tcW w:w="6713" w:type="dxa"/>
            <w:gridSpan w:val="2"/>
            <w:shd w:val="clear" w:color="auto" w:fill="auto"/>
          </w:tcPr>
          <w:p w:rsidR="00373DB6" w:rsidRPr="00231F36" w:rsidRDefault="00373DB6" w:rsidP="00613004">
            <w:pPr>
              <w:snapToGrid w:val="0"/>
              <w:rPr>
                <w:rFonts w:ascii="Arial" w:hAnsi="Arial" w:cs="Arial"/>
              </w:rPr>
            </w:pPr>
          </w:p>
        </w:tc>
      </w:tr>
    </w:tbl>
    <w:p w:rsidR="00373DB6" w:rsidRPr="00231F36" w:rsidRDefault="00373DB6" w:rsidP="00373DB6">
      <w:pPr>
        <w:rPr>
          <w:rFonts w:ascii="Arial" w:hAnsi="Arial" w:cs="Arial"/>
        </w:rPr>
      </w:pPr>
    </w:p>
    <w:tbl>
      <w:tblPr>
        <w:tblW w:w="9242" w:type="dxa"/>
        <w:tblInd w:w="108" w:type="dxa"/>
        <w:tblLook w:val="0000" w:firstRow="0" w:lastRow="0" w:firstColumn="0" w:lastColumn="0" w:noHBand="0" w:noVBand="0"/>
      </w:tblPr>
      <w:tblGrid>
        <w:gridCol w:w="1918"/>
        <w:gridCol w:w="3966"/>
        <w:gridCol w:w="3358"/>
      </w:tblGrid>
      <w:tr w:rsidR="00373DB6" w:rsidRPr="00231F36" w:rsidTr="007D197A">
        <w:trPr>
          <w:trHeight w:val="1122"/>
        </w:trPr>
        <w:tc>
          <w:tcPr>
            <w:tcW w:w="1918" w:type="dxa"/>
            <w:tcBorders>
              <w:top w:val="single" w:sz="4" w:space="0" w:color="000000"/>
              <w:left w:val="single" w:sz="4" w:space="0" w:color="000000"/>
              <w:bottom w:val="single" w:sz="4" w:space="0" w:color="000000"/>
            </w:tcBorders>
            <w:shd w:val="clear" w:color="auto" w:fill="D9D9D9"/>
          </w:tcPr>
          <w:p w:rsidR="00373DB6" w:rsidRPr="00231F36" w:rsidRDefault="00373DB6" w:rsidP="00613004">
            <w:pPr>
              <w:snapToGrid w:val="0"/>
              <w:spacing w:before="60" w:after="60"/>
              <w:ind w:right="-108"/>
              <w:rPr>
                <w:rFonts w:ascii="Arial" w:hAnsi="Arial" w:cs="Arial"/>
                <w:b/>
                <w:sz w:val="22"/>
                <w:szCs w:val="22"/>
                <w:lang w:val="en-US"/>
              </w:rPr>
            </w:pPr>
            <w:r w:rsidRPr="00231F36">
              <w:rPr>
                <w:rFonts w:ascii="Arial" w:hAnsi="Arial" w:cs="Arial"/>
                <w:b/>
                <w:sz w:val="22"/>
                <w:szCs w:val="22"/>
                <w:lang w:val="en-US"/>
              </w:rPr>
              <w:t>Job Objective</w:t>
            </w:r>
          </w:p>
        </w:tc>
        <w:tc>
          <w:tcPr>
            <w:tcW w:w="7324" w:type="dxa"/>
            <w:gridSpan w:val="2"/>
            <w:tcBorders>
              <w:top w:val="single" w:sz="4" w:space="0" w:color="000000"/>
              <w:left w:val="single" w:sz="4" w:space="0" w:color="000000"/>
              <w:bottom w:val="single" w:sz="4" w:space="0" w:color="000000"/>
              <w:right w:val="single" w:sz="4" w:space="0" w:color="000000"/>
            </w:tcBorders>
            <w:shd w:val="clear" w:color="auto" w:fill="auto"/>
          </w:tcPr>
          <w:p w:rsidR="00373DB6" w:rsidRDefault="00D517EB" w:rsidP="00613004">
            <w:pPr>
              <w:snapToGrid w:val="0"/>
              <w:spacing w:before="60" w:after="60"/>
              <w:rPr>
                <w:rFonts w:ascii="Arial" w:hAnsi="Arial" w:cs="Arial"/>
                <w:sz w:val="24"/>
                <w:szCs w:val="24"/>
              </w:rPr>
            </w:pPr>
            <w:r>
              <w:rPr>
                <w:rFonts w:ascii="Arial" w:hAnsi="Arial" w:cs="Arial"/>
                <w:sz w:val="24"/>
                <w:szCs w:val="24"/>
              </w:rPr>
              <w:t>I want to become a contributor</w:t>
            </w:r>
            <w:r w:rsidR="00213280">
              <w:rPr>
                <w:rFonts w:ascii="Arial" w:hAnsi="Arial" w:cs="Arial"/>
                <w:sz w:val="24"/>
                <w:szCs w:val="24"/>
              </w:rPr>
              <w:t xml:space="preserve"> </w:t>
            </w:r>
            <w:r w:rsidR="00C540B5">
              <w:rPr>
                <w:rFonts w:ascii="Arial" w:hAnsi="Arial" w:cs="Arial"/>
                <w:sz w:val="24"/>
                <w:szCs w:val="24"/>
              </w:rPr>
              <w:t>to the</w:t>
            </w:r>
            <w:r w:rsidR="00213280">
              <w:rPr>
                <w:rFonts w:ascii="Arial" w:hAnsi="Arial" w:cs="Arial"/>
                <w:sz w:val="24"/>
                <w:szCs w:val="24"/>
              </w:rPr>
              <w:t xml:space="preserve"> success in an environment of growth and excellence</w:t>
            </w:r>
            <w:r w:rsidR="003019FA">
              <w:rPr>
                <w:rFonts w:ascii="Arial" w:hAnsi="Arial" w:cs="Arial"/>
                <w:sz w:val="24"/>
                <w:szCs w:val="24"/>
              </w:rPr>
              <w:t>.</w:t>
            </w:r>
          </w:p>
          <w:p w:rsidR="00E04C87" w:rsidRPr="001C79F3" w:rsidRDefault="00E04C87" w:rsidP="00613004">
            <w:pPr>
              <w:snapToGrid w:val="0"/>
              <w:spacing w:before="60" w:after="60"/>
              <w:rPr>
                <w:rFonts w:ascii="Arial" w:hAnsi="Arial" w:cs="Arial"/>
                <w:sz w:val="24"/>
                <w:szCs w:val="24"/>
              </w:rPr>
            </w:pPr>
          </w:p>
        </w:tc>
      </w:tr>
      <w:tr w:rsidR="00373DB6" w:rsidRPr="00231F36" w:rsidTr="007D197A">
        <w:trPr>
          <w:trHeight w:val="1118"/>
        </w:trPr>
        <w:tc>
          <w:tcPr>
            <w:tcW w:w="1918" w:type="dxa"/>
            <w:tcBorders>
              <w:top w:val="single" w:sz="4" w:space="0" w:color="000000"/>
              <w:left w:val="single" w:sz="4" w:space="0" w:color="000000"/>
              <w:bottom w:val="single" w:sz="4" w:space="0" w:color="000000"/>
            </w:tcBorders>
            <w:shd w:val="clear" w:color="auto" w:fill="D9D9D9"/>
          </w:tcPr>
          <w:p w:rsidR="00373DB6" w:rsidRPr="00231F36" w:rsidRDefault="00373DB6" w:rsidP="00613004">
            <w:pPr>
              <w:snapToGrid w:val="0"/>
              <w:spacing w:before="60" w:after="60"/>
              <w:ind w:right="-108"/>
              <w:rPr>
                <w:rFonts w:ascii="Arial" w:hAnsi="Arial" w:cs="Arial"/>
                <w:b/>
                <w:sz w:val="22"/>
                <w:szCs w:val="22"/>
                <w:lang w:val="en-US"/>
              </w:rPr>
            </w:pPr>
            <w:r>
              <w:rPr>
                <w:rFonts w:ascii="Arial" w:hAnsi="Arial" w:cs="Arial"/>
                <w:b/>
                <w:sz w:val="22"/>
                <w:szCs w:val="22"/>
                <w:lang w:val="en-US"/>
              </w:rPr>
              <w:t>Education</w:t>
            </w:r>
          </w:p>
        </w:tc>
        <w:tc>
          <w:tcPr>
            <w:tcW w:w="7324" w:type="dxa"/>
            <w:gridSpan w:val="2"/>
            <w:tcBorders>
              <w:top w:val="single" w:sz="4" w:space="0" w:color="000000"/>
              <w:left w:val="single" w:sz="4" w:space="0" w:color="000000"/>
              <w:bottom w:val="single" w:sz="4" w:space="0" w:color="000000"/>
              <w:right w:val="single" w:sz="4" w:space="0" w:color="000000"/>
            </w:tcBorders>
            <w:shd w:val="clear" w:color="auto" w:fill="auto"/>
          </w:tcPr>
          <w:p w:rsidR="00771ADB" w:rsidRPr="00D906C2" w:rsidRDefault="00771ADB" w:rsidP="00771ADB">
            <w:pPr>
              <w:snapToGrid w:val="0"/>
              <w:spacing w:before="60" w:after="60"/>
              <w:ind w:left="360" w:hanging="360"/>
              <w:rPr>
                <w:rFonts w:ascii="Arial" w:hAnsi="Arial" w:cs="Arial"/>
                <w:sz w:val="28"/>
                <w:szCs w:val="24"/>
              </w:rPr>
            </w:pPr>
            <w:r w:rsidRPr="00D906C2">
              <w:rPr>
                <w:rFonts w:ascii="Arial" w:hAnsi="Arial" w:cs="Arial"/>
                <w:b/>
                <w:sz w:val="24"/>
                <w:szCs w:val="22"/>
              </w:rPr>
              <w:t>ASIA PACIFIC COLLEGE</w:t>
            </w:r>
            <w:r w:rsidRPr="00D906C2">
              <w:rPr>
                <w:rFonts w:ascii="Arial" w:hAnsi="Arial" w:cs="Arial"/>
                <w:sz w:val="28"/>
                <w:szCs w:val="24"/>
              </w:rPr>
              <w:t xml:space="preserve">, </w:t>
            </w:r>
            <w:r w:rsidRPr="0048798F">
              <w:rPr>
                <w:rFonts w:ascii="Arial" w:hAnsi="Arial" w:cs="Arial"/>
                <w:sz w:val="24"/>
                <w:szCs w:val="24"/>
              </w:rPr>
              <w:t>Magallanes, Makati City</w:t>
            </w:r>
          </w:p>
          <w:p w:rsidR="00771ADB" w:rsidRPr="00D906C2" w:rsidRDefault="00771ADB" w:rsidP="00771ADB">
            <w:pPr>
              <w:rPr>
                <w:rFonts w:ascii="Arial" w:hAnsi="Arial" w:cs="Arial"/>
                <w:b/>
                <w:sz w:val="22"/>
                <w:szCs w:val="24"/>
              </w:rPr>
            </w:pPr>
            <w:r w:rsidRPr="00D906C2">
              <w:rPr>
                <w:rFonts w:ascii="Arial" w:hAnsi="Arial" w:cs="Arial"/>
                <w:b/>
                <w:sz w:val="22"/>
                <w:szCs w:val="24"/>
              </w:rPr>
              <w:t xml:space="preserve">Bachelor of Science in </w:t>
            </w:r>
            <w:r>
              <w:rPr>
                <w:rFonts w:ascii="Arial" w:hAnsi="Arial" w:cs="Arial"/>
                <w:b/>
                <w:sz w:val="22"/>
                <w:szCs w:val="24"/>
              </w:rPr>
              <w:t>Computer Science Specialization</w:t>
            </w:r>
            <w:r w:rsidRPr="00D906C2">
              <w:rPr>
                <w:rFonts w:ascii="Arial" w:hAnsi="Arial" w:cs="Arial"/>
                <w:b/>
                <w:sz w:val="22"/>
                <w:szCs w:val="24"/>
              </w:rPr>
              <w:t xml:space="preserve"> in Computer Networks</w:t>
            </w:r>
            <w:r>
              <w:rPr>
                <w:rFonts w:ascii="Arial" w:hAnsi="Arial" w:cs="Arial"/>
                <w:b/>
                <w:sz w:val="22"/>
                <w:szCs w:val="24"/>
              </w:rPr>
              <w:t xml:space="preserve"> </w:t>
            </w:r>
          </w:p>
          <w:p w:rsidR="00771ADB" w:rsidRDefault="00771ADB" w:rsidP="00771ADB">
            <w:pPr>
              <w:rPr>
                <w:rFonts w:ascii="Arial" w:hAnsi="Arial" w:cs="Arial"/>
                <w:sz w:val="24"/>
                <w:szCs w:val="24"/>
              </w:rPr>
            </w:pPr>
            <w:r w:rsidRPr="00231F36">
              <w:rPr>
                <w:rFonts w:ascii="Arial" w:hAnsi="Arial" w:cs="Arial"/>
                <w:b/>
                <w:sz w:val="24"/>
                <w:szCs w:val="24"/>
              </w:rPr>
              <w:t xml:space="preserve"> </w:t>
            </w:r>
            <w:r>
              <w:rPr>
                <w:rFonts w:ascii="Arial" w:hAnsi="Arial" w:cs="Arial"/>
                <w:sz w:val="24"/>
                <w:szCs w:val="24"/>
              </w:rPr>
              <w:t>June 2015</w:t>
            </w:r>
            <w:r w:rsidRPr="00231F36">
              <w:rPr>
                <w:rFonts w:ascii="Arial" w:hAnsi="Arial" w:cs="Arial"/>
                <w:sz w:val="24"/>
                <w:szCs w:val="24"/>
              </w:rPr>
              <w:t xml:space="preserve"> – Present</w:t>
            </w:r>
          </w:p>
          <w:p w:rsidR="00771ADB" w:rsidRDefault="00771ADB" w:rsidP="00613004">
            <w:pPr>
              <w:snapToGrid w:val="0"/>
              <w:spacing w:before="60" w:after="60"/>
              <w:ind w:left="360" w:hanging="360"/>
              <w:rPr>
                <w:rFonts w:ascii="Arial" w:hAnsi="Arial" w:cs="Arial"/>
                <w:b/>
                <w:sz w:val="24"/>
                <w:szCs w:val="22"/>
              </w:rPr>
            </w:pPr>
          </w:p>
          <w:p w:rsidR="00771ADB" w:rsidRPr="00D906C2" w:rsidRDefault="00771ADB" w:rsidP="00771ADB">
            <w:pPr>
              <w:snapToGrid w:val="0"/>
              <w:spacing w:before="60" w:after="60"/>
              <w:ind w:left="360" w:hanging="360"/>
              <w:rPr>
                <w:rFonts w:ascii="Arial" w:hAnsi="Arial" w:cs="Arial"/>
                <w:sz w:val="24"/>
                <w:szCs w:val="22"/>
              </w:rPr>
            </w:pPr>
            <w:r w:rsidRPr="00D906C2">
              <w:rPr>
                <w:rFonts w:ascii="Arial" w:hAnsi="Arial" w:cs="Arial"/>
                <w:b/>
                <w:sz w:val="24"/>
                <w:szCs w:val="22"/>
              </w:rPr>
              <w:t>SAINT ANTHONY SCHOOL</w:t>
            </w:r>
            <w:r>
              <w:rPr>
                <w:rFonts w:ascii="Arial" w:hAnsi="Arial" w:cs="Arial"/>
                <w:sz w:val="24"/>
                <w:szCs w:val="22"/>
              </w:rPr>
              <w:t>, Malate, Manila</w:t>
            </w:r>
          </w:p>
          <w:p w:rsidR="00771ADB" w:rsidRDefault="00771ADB" w:rsidP="00771ADB">
            <w:pPr>
              <w:snapToGrid w:val="0"/>
              <w:spacing w:before="60" w:after="60"/>
              <w:ind w:left="360" w:hanging="360"/>
              <w:rPr>
                <w:rFonts w:ascii="Arial" w:hAnsi="Arial" w:cs="Arial"/>
                <w:b/>
                <w:sz w:val="22"/>
                <w:szCs w:val="22"/>
              </w:rPr>
            </w:pPr>
            <w:r>
              <w:rPr>
                <w:rFonts w:ascii="Arial" w:hAnsi="Arial" w:cs="Arial"/>
                <w:b/>
                <w:sz w:val="22"/>
                <w:szCs w:val="22"/>
              </w:rPr>
              <w:t>Grade 7, Grade 8, Grade 9, Grade 10</w:t>
            </w:r>
          </w:p>
          <w:p w:rsidR="00771ADB" w:rsidRPr="003A1E61" w:rsidRDefault="00771ADB" w:rsidP="00771ADB">
            <w:pPr>
              <w:snapToGrid w:val="0"/>
              <w:spacing w:before="60" w:after="60"/>
              <w:ind w:left="360" w:hanging="360"/>
              <w:rPr>
                <w:rFonts w:ascii="Arial" w:hAnsi="Arial" w:cs="Arial"/>
                <w:sz w:val="22"/>
                <w:szCs w:val="22"/>
              </w:rPr>
            </w:pPr>
            <w:r>
              <w:rPr>
                <w:rFonts w:ascii="Arial" w:hAnsi="Arial" w:cs="Arial"/>
                <w:b/>
                <w:sz w:val="22"/>
                <w:szCs w:val="22"/>
              </w:rPr>
              <w:t xml:space="preserve"> </w:t>
            </w:r>
            <w:r>
              <w:rPr>
                <w:rFonts w:ascii="Arial" w:hAnsi="Arial" w:cs="Arial"/>
                <w:sz w:val="22"/>
                <w:szCs w:val="22"/>
              </w:rPr>
              <w:t>June 2011 – April 2015</w:t>
            </w:r>
          </w:p>
          <w:p w:rsidR="00771ADB" w:rsidRDefault="00771ADB" w:rsidP="00613004">
            <w:pPr>
              <w:snapToGrid w:val="0"/>
              <w:spacing w:before="60" w:after="60"/>
              <w:ind w:left="360" w:hanging="360"/>
              <w:rPr>
                <w:rFonts w:ascii="Arial" w:hAnsi="Arial" w:cs="Arial"/>
                <w:b/>
                <w:sz w:val="24"/>
                <w:szCs w:val="22"/>
              </w:rPr>
            </w:pPr>
          </w:p>
          <w:p w:rsidR="0048798F" w:rsidRDefault="00D331D7" w:rsidP="00613004">
            <w:pPr>
              <w:snapToGrid w:val="0"/>
              <w:spacing w:before="60" w:after="60"/>
              <w:ind w:left="360" w:hanging="360"/>
              <w:rPr>
                <w:rFonts w:ascii="Arial" w:hAnsi="Arial" w:cs="Arial"/>
                <w:sz w:val="24"/>
                <w:szCs w:val="22"/>
              </w:rPr>
            </w:pPr>
            <w:r>
              <w:rPr>
                <w:rFonts w:ascii="Arial" w:hAnsi="Arial" w:cs="Arial"/>
                <w:b/>
                <w:sz w:val="24"/>
                <w:szCs w:val="22"/>
              </w:rPr>
              <w:t>JESUS REIGNS CHRISTIAN ACADEMY</w:t>
            </w:r>
            <w:r w:rsidR="0048798F">
              <w:rPr>
                <w:rFonts w:ascii="Arial" w:hAnsi="Arial" w:cs="Arial"/>
                <w:sz w:val="24"/>
                <w:szCs w:val="22"/>
              </w:rPr>
              <w:t>, Malate, Manila</w:t>
            </w:r>
          </w:p>
          <w:p w:rsidR="009D4469" w:rsidRDefault="009D4469" w:rsidP="00613004">
            <w:pPr>
              <w:snapToGrid w:val="0"/>
              <w:spacing w:before="60" w:after="60"/>
              <w:ind w:left="360" w:hanging="360"/>
              <w:rPr>
                <w:rFonts w:ascii="Arial" w:hAnsi="Arial" w:cs="Arial"/>
                <w:b/>
                <w:sz w:val="22"/>
                <w:szCs w:val="22"/>
              </w:rPr>
            </w:pPr>
            <w:r>
              <w:rPr>
                <w:rFonts w:ascii="Arial" w:hAnsi="Arial" w:cs="Arial"/>
                <w:b/>
                <w:sz w:val="22"/>
                <w:szCs w:val="22"/>
              </w:rPr>
              <w:t>Kindergarten, Grade 1, Grade 2, Grade 3, Grade 4, Grade 5, Grade 6</w:t>
            </w:r>
          </w:p>
          <w:p w:rsidR="003A1E61" w:rsidRPr="00771ADB" w:rsidRDefault="009D4469" w:rsidP="00613004">
            <w:pPr>
              <w:snapToGrid w:val="0"/>
              <w:spacing w:before="60" w:after="60"/>
              <w:ind w:left="360" w:hanging="360"/>
              <w:rPr>
                <w:rFonts w:ascii="Arial" w:hAnsi="Arial" w:cs="Arial"/>
                <w:sz w:val="22"/>
                <w:szCs w:val="22"/>
              </w:rPr>
            </w:pPr>
            <w:r>
              <w:rPr>
                <w:rFonts w:ascii="Arial" w:hAnsi="Arial" w:cs="Arial"/>
                <w:sz w:val="22"/>
                <w:szCs w:val="22"/>
              </w:rPr>
              <w:t xml:space="preserve"> June 2003 – April 2011</w:t>
            </w:r>
          </w:p>
          <w:p w:rsidR="00823319" w:rsidRPr="00497232" w:rsidRDefault="00823319" w:rsidP="00771ADB">
            <w:pPr>
              <w:rPr>
                <w:rFonts w:ascii="Arial" w:hAnsi="Arial" w:cs="Arial"/>
                <w:sz w:val="24"/>
                <w:szCs w:val="24"/>
              </w:rPr>
            </w:pPr>
          </w:p>
        </w:tc>
      </w:tr>
      <w:tr w:rsidR="00373DB6" w:rsidRPr="00231F36" w:rsidTr="007D197A">
        <w:trPr>
          <w:trHeight w:val="710"/>
        </w:trPr>
        <w:tc>
          <w:tcPr>
            <w:tcW w:w="1918" w:type="dxa"/>
            <w:tcBorders>
              <w:top w:val="single" w:sz="4" w:space="0" w:color="000000"/>
              <w:left w:val="single" w:sz="4" w:space="0" w:color="000000"/>
              <w:bottom w:val="single" w:sz="4" w:space="0" w:color="000000"/>
            </w:tcBorders>
            <w:shd w:val="clear" w:color="auto" w:fill="D9D9D9"/>
          </w:tcPr>
          <w:p w:rsidR="00373DB6" w:rsidRDefault="00373DB6" w:rsidP="00613004">
            <w:pPr>
              <w:snapToGrid w:val="0"/>
              <w:spacing w:before="60" w:after="60"/>
              <w:ind w:right="-108"/>
              <w:rPr>
                <w:rFonts w:ascii="Arial" w:hAnsi="Arial" w:cs="Arial"/>
                <w:b/>
                <w:sz w:val="22"/>
                <w:szCs w:val="22"/>
                <w:lang w:val="en-US"/>
              </w:rPr>
            </w:pPr>
            <w:r w:rsidRPr="00231F36">
              <w:rPr>
                <w:rFonts w:ascii="Arial" w:hAnsi="Arial" w:cs="Arial"/>
                <w:b/>
                <w:sz w:val="22"/>
                <w:szCs w:val="22"/>
              </w:rPr>
              <w:t>Work-Related Courses</w:t>
            </w:r>
          </w:p>
        </w:tc>
        <w:tc>
          <w:tcPr>
            <w:tcW w:w="7324" w:type="dxa"/>
            <w:gridSpan w:val="2"/>
            <w:tcBorders>
              <w:top w:val="single" w:sz="4" w:space="0" w:color="000000"/>
              <w:left w:val="single" w:sz="4" w:space="0" w:color="000000"/>
              <w:bottom w:val="single" w:sz="4" w:space="0" w:color="000000"/>
              <w:right w:val="single" w:sz="4" w:space="0" w:color="000000"/>
            </w:tcBorders>
            <w:shd w:val="clear" w:color="auto" w:fill="auto"/>
          </w:tcPr>
          <w:p w:rsidR="000C327F" w:rsidRPr="00A864EA" w:rsidRDefault="000C327F" w:rsidP="001D642A">
            <w:pPr>
              <w:numPr>
                <w:ilvl w:val="0"/>
                <w:numId w:val="4"/>
              </w:numPr>
              <w:ind w:left="537" w:hanging="363"/>
              <w:rPr>
                <w:rFonts w:ascii="Arial" w:hAnsi="Arial" w:cs="Arial"/>
                <w:sz w:val="22"/>
                <w:szCs w:val="22"/>
              </w:rPr>
            </w:pPr>
            <w:r>
              <w:rPr>
                <w:rFonts w:ascii="Arial" w:hAnsi="Arial" w:cs="Arial"/>
                <w:sz w:val="24"/>
                <w:szCs w:val="24"/>
              </w:rPr>
              <w:t>Advanced Unix</w:t>
            </w:r>
          </w:p>
          <w:p w:rsidR="000C327F" w:rsidRPr="00A864EA" w:rsidRDefault="000C327F" w:rsidP="00A864EA">
            <w:pPr>
              <w:numPr>
                <w:ilvl w:val="0"/>
                <w:numId w:val="4"/>
              </w:numPr>
              <w:ind w:left="537" w:hanging="363"/>
              <w:rPr>
                <w:rFonts w:ascii="Arial" w:hAnsi="Arial" w:cs="Arial"/>
                <w:sz w:val="22"/>
                <w:szCs w:val="22"/>
              </w:rPr>
            </w:pPr>
            <w:r>
              <w:rPr>
                <w:rFonts w:ascii="Arial" w:hAnsi="Arial" w:cs="Arial"/>
                <w:sz w:val="24"/>
                <w:szCs w:val="24"/>
              </w:rPr>
              <w:t>Cloud Administration and Management</w:t>
            </w:r>
          </w:p>
          <w:p w:rsidR="000C327F" w:rsidRPr="001D642A" w:rsidRDefault="000C327F" w:rsidP="00373DB6">
            <w:pPr>
              <w:numPr>
                <w:ilvl w:val="0"/>
                <w:numId w:val="4"/>
              </w:numPr>
              <w:ind w:left="537" w:hanging="363"/>
              <w:rPr>
                <w:rFonts w:ascii="Arial" w:hAnsi="Arial" w:cs="Arial"/>
                <w:sz w:val="22"/>
                <w:szCs w:val="22"/>
              </w:rPr>
            </w:pPr>
            <w:r>
              <w:rPr>
                <w:rFonts w:ascii="Arial" w:hAnsi="Arial" w:cs="Arial"/>
                <w:sz w:val="24"/>
                <w:szCs w:val="24"/>
              </w:rPr>
              <w:t>Computer Organization</w:t>
            </w:r>
          </w:p>
          <w:p w:rsidR="000C327F" w:rsidRPr="00A864EA" w:rsidRDefault="000C327F" w:rsidP="001D642A">
            <w:pPr>
              <w:numPr>
                <w:ilvl w:val="0"/>
                <w:numId w:val="4"/>
              </w:numPr>
              <w:ind w:left="537" w:hanging="363"/>
              <w:rPr>
                <w:rFonts w:ascii="Arial" w:hAnsi="Arial" w:cs="Arial"/>
                <w:sz w:val="22"/>
                <w:szCs w:val="22"/>
              </w:rPr>
            </w:pPr>
            <w:r>
              <w:rPr>
                <w:rFonts w:ascii="Arial" w:hAnsi="Arial" w:cs="Arial"/>
                <w:sz w:val="24"/>
                <w:szCs w:val="24"/>
              </w:rPr>
              <w:t>Data Communications</w:t>
            </w:r>
          </w:p>
          <w:p w:rsidR="000C327F" w:rsidRPr="00A864EA" w:rsidRDefault="000C327F" w:rsidP="001D642A">
            <w:pPr>
              <w:numPr>
                <w:ilvl w:val="0"/>
                <w:numId w:val="4"/>
              </w:numPr>
              <w:ind w:left="537" w:hanging="363"/>
              <w:rPr>
                <w:rFonts w:ascii="Arial" w:hAnsi="Arial" w:cs="Arial"/>
                <w:sz w:val="22"/>
                <w:szCs w:val="22"/>
              </w:rPr>
            </w:pPr>
            <w:r>
              <w:rPr>
                <w:rFonts w:ascii="Arial" w:hAnsi="Arial" w:cs="Arial"/>
                <w:sz w:val="24"/>
                <w:szCs w:val="24"/>
              </w:rPr>
              <w:t>Data Networks</w:t>
            </w:r>
          </w:p>
          <w:p w:rsidR="000C327F" w:rsidRPr="001D642A" w:rsidRDefault="000C327F" w:rsidP="00373DB6">
            <w:pPr>
              <w:numPr>
                <w:ilvl w:val="0"/>
                <w:numId w:val="4"/>
              </w:numPr>
              <w:ind w:left="537" w:hanging="363"/>
              <w:rPr>
                <w:rFonts w:ascii="Arial" w:hAnsi="Arial" w:cs="Arial"/>
                <w:sz w:val="22"/>
                <w:szCs w:val="22"/>
              </w:rPr>
            </w:pPr>
            <w:r>
              <w:rPr>
                <w:rFonts w:ascii="Arial" w:hAnsi="Arial" w:cs="Arial"/>
                <w:sz w:val="24"/>
                <w:szCs w:val="24"/>
              </w:rPr>
              <w:t>Data Structures</w:t>
            </w:r>
          </w:p>
          <w:p w:rsidR="000C327F" w:rsidRPr="001D642A" w:rsidRDefault="000C327F" w:rsidP="00373DB6">
            <w:pPr>
              <w:numPr>
                <w:ilvl w:val="0"/>
                <w:numId w:val="4"/>
              </w:numPr>
              <w:ind w:left="537" w:hanging="363"/>
              <w:rPr>
                <w:rFonts w:ascii="Arial" w:hAnsi="Arial" w:cs="Arial"/>
                <w:sz w:val="22"/>
                <w:szCs w:val="22"/>
              </w:rPr>
            </w:pPr>
            <w:r>
              <w:rPr>
                <w:rFonts w:ascii="Arial" w:hAnsi="Arial" w:cs="Arial"/>
                <w:sz w:val="24"/>
                <w:szCs w:val="24"/>
              </w:rPr>
              <w:t>Database Management 1</w:t>
            </w:r>
          </w:p>
          <w:p w:rsidR="000C327F" w:rsidRPr="001D642A" w:rsidRDefault="000C327F" w:rsidP="00373DB6">
            <w:pPr>
              <w:numPr>
                <w:ilvl w:val="0"/>
                <w:numId w:val="4"/>
              </w:numPr>
              <w:ind w:left="537" w:hanging="363"/>
              <w:rPr>
                <w:rFonts w:ascii="Arial" w:hAnsi="Arial" w:cs="Arial"/>
                <w:sz w:val="22"/>
                <w:szCs w:val="22"/>
              </w:rPr>
            </w:pPr>
            <w:r>
              <w:rPr>
                <w:rFonts w:ascii="Arial" w:hAnsi="Arial" w:cs="Arial"/>
                <w:sz w:val="24"/>
                <w:szCs w:val="24"/>
              </w:rPr>
              <w:t>Database Management 2</w:t>
            </w:r>
          </w:p>
          <w:p w:rsidR="000C327F" w:rsidRPr="001D642A" w:rsidRDefault="000C327F" w:rsidP="00373DB6">
            <w:pPr>
              <w:numPr>
                <w:ilvl w:val="0"/>
                <w:numId w:val="4"/>
              </w:numPr>
              <w:ind w:left="537" w:hanging="363"/>
              <w:rPr>
                <w:rFonts w:ascii="Arial" w:hAnsi="Arial" w:cs="Arial"/>
                <w:sz w:val="22"/>
                <w:szCs w:val="22"/>
              </w:rPr>
            </w:pPr>
            <w:r>
              <w:rPr>
                <w:rFonts w:ascii="Arial" w:hAnsi="Arial" w:cs="Arial"/>
                <w:sz w:val="24"/>
                <w:szCs w:val="24"/>
              </w:rPr>
              <w:t>Design and Algorithms</w:t>
            </w:r>
          </w:p>
          <w:p w:rsidR="000C327F" w:rsidRPr="00A864EA" w:rsidRDefault="000C327F" w:rsidP="00A864EA">
            <w:pPr>
              <w:numPr>
                <w:ilvl w:val="0"/>
                <w:numId w:val="4"/>
              </w:numPr>
              <w:ind w:left="537" w:hanging="363"/>
              <w:rPr>
                <w:rFonts w:ascii="Arial" w:hAnsi="Arial" w:cs="Arial"/>
                <w:sz w:val="22"/>
                <w:szCs w:val="22"/>
              </w:rPr>
            </w:pPr>
            <w:r>
              <w:rPr>
                <w:rFonts w:ascii="Arial" w:hAnsi="Arial" w:cs="Arial"/>
                <w:sz w:val="24"/>
                <w:szCs w:val="24"/>
              </w:rPr>
              <w:t>Designing and Deploying Connected Devices</w:t>
            </w:r>
          </w:p>
          <w:p w:rsidR="000C327F" w:rsidRPr="001D642A" w:rsidRDefault="000C327F" w:rsidP="00373DB6">
            <w:pPr>
              <w:numPr>
                <w:ilvl w:val="0"/>
                <w:numId w:val="4"/>
              </w:numPr>
              <w:ind w:left="537" w:hanging="363"/>
              <w:rPr>
                <w:rFonts w:ascii="Arial" w:hAnsi="Arial" w:cs="Arial"/>
                <w:sz w:val="22"/>
                <w:szCs w:val="22"/>
              </w:rPr>
            </w:pPr>
            <w:r>
              <w:rPr>
                <w:rFonts w:ascii="Arial" w:hAnsi="Arial" w:cs="Arial"/>
                <w:sz w:val="24"/>
                <w:szCs w:val="24"/>
              </w:rPr>
              <w:t>Digital Design</w:t>
            </w:r>
          </w:p>
          <w:p w:rsidR="000C327F" w:rsidRPr="00A864EA" w:rsidRDefault="000C327F" w:rsidP="001D642A">
            <w:pPr>
              <w:numPr>
                <w:ilvl w:val="0"/>
                <w:numId w:val="4"/>
              </w:numPr>
              <w:ind w:left="537" w:hanging="363"/>
              <w:rPr>
                <w:rFonts w:ascii="Arial" w:hAnsi="Arial" w:cs="Arial"/>
                <w:sz w:val="22"/>
                <w:szCs w:val="22"/>
              </w:rPr>
            </w:pPr>
            <w:r>
              <w:rPr>
                <w:rFonts w:ascii="Arial" w:hAnsi="Arial" w:cs="Arial"/>
                <w:sz w:val="24"/>
                <w:szCs w:val="24"/>
              </w:rPr>
              <w:t>Enterprise Unix</w:t>
            </w:r>
          </w:p>
          <w:p w:rsidR="000C327F" w:rsidRPr="00A864EA" w:rsidRDefault="000C327F" w:rsidP="001D642A">
            <w:pPr>
              <w:numPr>
                <w:ilvl w:val="0"/>
                <w:numId w:val="4"/>
              </w:numPr>
              <w:ind w:left="537" w:hanging="363"/>
              <w:rPr>
                <w:rFonts w:ascii="Arial" w:hAnsi="Arial" w:cs="Arial"/>
                <w:sz w:val="22"/>
                <w:szCs w:val="22"/>
              </w:rPr>
            </w:pPr>
            <w:r>
              <w:rPr>
                <w:rFonts w:ascii="Arial" w:hAnsi="Arial" w:cs="Arial"/>
                <w:sz w:val="24"/>
                <w:szCs w:val="24"/>
              </w:rPr>
              <w:t>ICT Services Management 1</w:t>
            </w:r>
          </w:p>
          <w:p w:rsidR="000C327F" w:rsidRPr="000C327F" w:rsidRDefault="000C327F" w:rsidP="00A864EA">
            <w:pPr>
              <w:numPr>
                <w:ilvl w:val="0"/>
                <w:numId w:val="4"/>
              </w:numPr>
              <w:ind w:left="537" w:hanging="363"/>
              <w:rPr>
                <w:rFonts w:ascii="Arial" w:hAnsi="Arial" w:cs="Arial"/>
                <w:sz w:val="22"/>
                <w:szCs w:val="22"/>
              </w:rPr>
            </w:pPr>
            <w:r>
              <w:rPr>
                <w:rFonts w:ascii="Arial" w:hAnsi="Arial" w:cs="Arial"/>
                <w:sz w:val="24"/>
                <w:szCs w:val="24"/>
              </w:rPr>
              <w:t>Information Systems Security</w:t>
            </w:r>
          </w:p>
          <w:p w:rsidR="000C327F" w:rsidRPr="001D642A" w:rsidRDefault="000C327F" w:rsidP="00373DB6">
            <w:pPr>
              <w:numPr>
                <w:ilvl w:val="0"/>
                <w:numId w:val="4"/>
              </w:numPr>
              <w:ind w:left="537" w:hanging="363"/>
              <w:rPr>
                <w:rFonts w:ascii="Arial" w:hAnsi="Arial" w:cs="Arial"/>
                <w:sz w:val="22"/>
                <w:szCs w:val="22"/>
              </w:rPr>
            </w:pPr>
            <w:r>
              <w:rPr>
                <w:rFonts w:ascii="Arial" w:hAnsi="Arial" w:cs="Arial"/>
                <w:sz w:val="24"/>
                <w:szCs w:val="24"/>
              </w:rPr>
              <w:t>Information Technology Concepts</w:t>
            </w:r>
          </w:p>
          <w:p w:rsidR="000C327F" w:rsidRPr="001D642A" w:rsidRDefault="000C327F" w:rsidP="00373DB6">
            <w:pPr>
              <w:numPr>
                <w:ilvl w:val="0"/>
                <w:numId w:val="4"/>
              </w:numPr>
              <w:ind w:left="537" w:hanging="363"/>
              <w:rPr>
                <w:rFonts w:ascii="Arial" w:hAnsi="Arial" w:cs="Arial"/>
                <w:sz w:val="22"/>
                <w:szCs w:val="22"/>
              </w:rPr>
            </w:pPr>
            <w:r>
              <w:rPr>
                <w:rFonts w:ascii="Arial" w:hAnsi="Arial" w:cs="Arial"/>
                <w:sz w:val="24"/>
                <w:szCs w:val="24"/>
              </w:rPr>
              <w:t>Introduction to Programming Languages</w:t>
            </w:r>
          </w:p>
          <w:p w:rsidR="000C327F" w:rsidRPr="00A864EA" w:rsidRDefault="000C327F" w:rsidP="00A864EA">
            <w:pPr>
              <w:numPr>
                <w:ilvl w:val="0"/>
                <w:numId w:val="4"/>
              </w:numPr>
              <w:ind w:left="537" w:hanging="363"/>
              <w:rPr>
                <w:rFonts w:ascii="Arial" w:hAnsi="Arial" w:cs="Arial"/>
                <w:sz w:val="22"/>
                <w:szCs w:val="22"/>
              </w:rPr>
            </w:pPr>
            <w:r>
              <w:rPr>
                <w:rFonts w:ascii="Arial" w:hAnsi="Arial" w:cs="Arial"/>
                <w:sz w:val="24"/>
                <w:szCs w:val="24"/>
              </w:rPr>
              <w:lastRenderedPageBreak/>
              <w:t>Introduction to Systems Development for CS-SS</w:t>
            </w:r>
          </w:p>
          <w:p w:rsidR="000C327F" w:rsidRPr="00A864EA" w:rsidRDefault="000C327F" w:rsidP="001D642A">
            <w:pPr>
              <w:numPr>
                <w:ilvl w:val="0"/>
                <w:numId w:val="4"/>
              </w:numPr>
              <w:ind w:left="537" w:hanging="363"/>
              <w:rPr>
                <w:rFonts w:ascii="Arial" w:hAnsi="Arial" w:cs="Arial"/>
                <w:sz w:val="22"/>
                <w:szCs w:val="22"/>
              </w:rPr>
            </w:pPr>
            <w:r>
              <w:rPr>
                <w:rFonts w:ascii="Arial" w:hAnsi="Arial" w:cs="Arial"/>
                <w:sz w:val="24"/>
                <w:szCs w:val="24"/>
              </w:rPr>
              <w:t>Operating Systems</w:t>
            </w:r>
          </w:p>
          <w:p w:rsidR="000C327F" w:rsidRPr="001D642A" w:rsidRDefault="000C327F" w:rsidP="00373DB6">
            <w:pPr>
              <w:numPr>
                <w:ilvl w:val="0"/>
                <w:numId w:val="4"/>
              </w:numPr>
              <w:ind w:left="537" w:hanging="363"/>
              <w:rPr>
                <w:rFonts w:ascii="Arial" w:hAnsi="Arial" w:cs="Arial"/>
                <w:sz w:val="22"/>
                <w:szCs w:val="22"/>
              </w:rPr>
            </w:pPr>
            <w:r>
              <w:rPr>
                <w:rFonts w:ascii="Arial" w:hAnsi="Arial" w:cs="Arial"/>
                <w:sz w:val="24"/>
                <w:szCs w:val="24"/>
              </w:rPr>
              <w:t>Programming Concepts</w:t>
            </w:r>
          </w:p>
          <w:p w:rsidR="000C327F" w:rsidRPr="000C327F" w:rsidRDefault="000C327F" w:rsidP="00A864EA">
            <w:pPr>
              <w:numPr>
                <w:ilvl w:val="0"/>
                <w:numId w:val="4"/>
              </w:numPr>
              <w:ind w:left="537" w:hanging="363"/>
              <w:rPr>
                <w:rFonts w:ascii="Arial" w:hAnsi="Arial" w:cs="Arial"/>
                <w:sz w:val="22"/>
                <w:szCs w:val="22"/>
              </w:rPr>
            </w:pPr>
            <w:r>
              <w:rPr>
                <w:rFonts w:ascii="Arial" w:hAnsi="Arial" w:cs="Arial"/>
                <w:sz w:val="24"/>
                <w:szCs w:val="24"/>
              </w:rPr>
              <w:t>Systems Analysis and Detailed Design for CS-SS</w:t>
            </w:r>
          </w:p>
          <w:p w:rsidR="000C327F" w:rsidRPr="00D331D7" w:rsidRDefault="000C327F" w:rsidP="00A864EA">
            <w:pPr>
              <w:numPr>
                <w:ilvl w:val="0"/>
                <w:numId w:val="4"/>
              </w:numPr>
              <w:ind w:left="537" w:hanging="363"/>
              <w:rPr>
                <w:rFonts w:ascii="Arial" w:hAnsi="Arial" w:cs="Arial"/>
                <w:sz w:val="22"/>
                <w:szCs w:val="22"/>
              </w:rPr>
            </w:pPr>
            <w:r>
              <w:rPr>
                <w:rFonts w:ascii="Arial" w:hAnsi="Arial" w:cs="Arial"/>
                <w:sz w:val="24"/>
                <w:szCs w:val="24"/>
              </w:rPr>
              <w:t>Web Programming</w:t>
            </w:r>
          </w:p>
          <w:p w:rsidR="00D331D7" w:rsidRPr="00A864EA" w:rsidRDefault="00D331D7" w:rsidP="00B774CC">
            <w:pPr>
              <w:ind w:left="537"/>
              <w:rPr>
                <w:rFonts w:ascii="Arial" w:hAnsi="Arial" w:cs="Arial"/>
                <w:sz w:val="22"/>
                <w:szCs w:val="22"/>
              </w:rPr>
            </w:pPr>
          </w:p>
        </w:tc>
      </w:tr>
      <w:tr w:rsidR="00373DB6" w:rsidRPr="00231F36" w:rsidTr="007D197A">
        <w:trPr>
          <w:trHeight w:val="1411"/>
        </w:trPr>
        <w:tc>
          <w:tcPr>
            <w:tcW w:w="1918" w:type="dxa"/>
            <w:tcBorders>
              <w:top w:val="single" w:sz="4" w:space="0" w:color="000000"/>
              <w:left w:val="single" w:sz="4" w:space="0" w:color="000000"/>
              <w:bottom w:val="single" w:sz="4" w:space="0" w:color="000000"/>
            </w:tcBorders>
            <w:shd w:val="clear" w:color="auto" w:fill="D9D9D9"/>
          </w:tcPr>
          <w:p w:rsidR="00373DB6" w:rsidRPr="00231F36" w:rsidRDefault="00373DB6" w:rsidP="00613004">
            <w:pPr>
              <w:snapToGrid w:val="0"/>
              <w:spacing w:before="60" w:after="60"/>
              <w:ind w:right="-108"/>
              <w:rPr>
                <w:rFonts w:ascii="Arial" w:hAnsi="Arial" w:cs="Arial"/>
                <w:b/>
                <w:sz w:val="22"/>
                <w:szCs w:val="22"/>
                <w:lang w:val="en-US"/>
              </w:rPr>
            </w:pPr>
            <w:r w:rsidRPr="00231F36">
              <w:rPr>
                <w:rFonts w:ascii="Arial" w:hAnsi="Arial" w:cs="Arial"/>
                <w:b/>
                <w:sz w:val="22"/>
                <w:szCs w:val="22"/>
                <w:lang w:val="en-US"/>
              </w:rPr>
              <w:lastRenderedPageBreak/>
              <w:t>Academic Projects</w:t>
            </w:r>
          </w:p>
        </w:tc>
        <w:tc>
          <w:tcPr>
            <w:tcW w:w="7324" w:type="dxa"/>
            <w:gridSpan w:val="2"/>
            <w:tcBorders>
              <w:top w:val="single" w:sz="4" w:space="0" w:color="000000"/>
              <w:left w:val="single" w:sz="4" w:space="0" w:color="000000"/>
              <w:bottom w:val="single" w:sz="4" w:space="0" w:color="000000"/>
              <w:right w:val="single" w:sz="4" w:space="0" w:color="000000"/>
            </w:tcBorders>
            <w:shd w:val="clear" w:color="auto" w:fill="auto"/>
          </w:tcPr>
          <w:p w:rsidR="00B97E32" w:rsidRDefault="007D197A" w:rsidP="006C3FE7">
            <w:pPr>
              <w:tabs>
                <w:tab w:val="left" w:pos="360"/>
              </w:tabs>
              <w:snapToGrid w:val="0"/>
              <w:ind w:left="360"/>
              <w:jc w:val="both"/>
              <w:rPr>
                <w:rFonts w:ascii="Arial" w:hAnsi="Arial" w:cs="Arial"/>
                <w:sz w:val="24"/>
              </w:rPr>
            </w:pPr>
            <w:r>
              <w:rPr>
                <w:rFonts w:ascii="Arial" w:hAnsi="Arial" w:cs="Arial"/>
                <w:b/>
                <w:sz w:val="24"/>
              </w:rPr>
              <w:t>COMPORG – Arduino Bantay Bahay</w:t>
            </w:r>
            <w:r>
              <w:rPr>
                <w:rFonts w:ascii="Arial" w:hAnsi="Arial" w:cs="Arial"/>
                <w:sz w:val="24"/>
              </w:rPr>
              <w:t>, December 2016</w:t>
            </w:r>
          </w:p>
          <w:p w:rsidR="007D197A" w:rsidRPr="007D197A" w:rsidRDefault="00D2623E" w:rsidP="007D197A">
            <w:pPr>
              <w:pStyle w:val="ListParagraph"/>
              <w:numPr>
                <w:ilvl w:val="0"/>
                <w:numId w:val="5"/>
              </w:numPr>
              <w:tabs>
                <w:tab w:val="left" w:pos="360"/>
              </w:tabs>
              <w:snapToGrid w:val="0"/>
              <w:jc w:val="both"/>
              <w:rPr>
                <w:rFonts w:ascii="Arial" w:hAnsi="Arial" w:cs="Arial"/>
                <w:sz w:val="24"/>
                <w:szCs w:val="24"/>
              </w:rPr>
            </w:pPr>
            <w:r>
              <w:rPr>
                <w:rFonts w:ascii="Arial" w:hAnsi="Arial" w:cs="Arial"/>
                <w:sz w:val="24"/>
                <w:szCs w:val="24"/>
              </w:rPr>
              <w:t>The proponents</w:t>
            </w:r>
            <w:r w:rsidR="007D197A">
              <w:rPr>
                <w:rFonts w:ascii="Arial" w:hAnsi="Arial" w:cs="Arial"/>
                <w:sz w:val="24"/>
                <w:szCs w:val="24"/>
              </w:rPr>
              <w:t xml:space="preserve"> built an automated home alarm system through the use of an Arduino.</w:t>
            </w:r>
          </w:p>
          <w:p w:rsidR="00975FB6" w:rsidRPr="00E161BB" w:rsidRDefault="00975FB6" w:rsidP="006C3FE7">
            <w:pPr>
              <w:tabs>
                <w:tab w:val="left" w:pos="360"/>
              </w:tabs>
              <w:snapToGrid w:val="0"/>
              <w:ind w:left="360"/>
              <w:jc w:val="both"/>
              <w:rPr>
                <w:rFonts w:ascii="Arial" w:hAnsi="Arial" w:cs="Arial"/>
                <w:sz w:val="24"/>
                <w:szCs w:val="24"/>
              </w:rPr>
            </w:pPr>
          </w:p>
        </w:tc>
      </w:tr>
      <w:tr w:rsidR="00373DB6" w:rsidRPr="00231F36" w:rsidTr="007D197A">
        <w:trPr>
          <w:trHeight w:val="1351"/>
        </w:trPr>
        <w:tc>
          <w:tcPr>
            <w:tcW w:w="1918" w:type="dxa"/>
            <w:tcBorders>
              <w:top w:val="single" w:sz="4" w:space="0" w:color="000000"/>
              <w:left w:val="single" w:sz="4" w:space="0" w:color="000000"/>
              <w:bottom w:val="single" w:sz="4" w:space="0" w:color="000000"/>
            </w:tcBorders>
            <w:shd w:val="clear" w:color="auto" w:fill="D9D9D9"/>
          </w:tcPr>
          <w:p w:rsidR="00373DB6" w:rsidRPr="00231F36" w:rsidRDefault="00373DB6" w:rsidP="00613004">
            <w:pPr>
              <w:pStyle w:val="DefaultText"/>
              <w:snapToGrid w:val="0"/>
              <w:spacing w:before="60" w:after="60"/>
              <w:rPr>
                <w:rFonts w:ascii="Arial" w:hAnsi="Arial" w:cs="Arial"/>
                <w:b/>
                <w:sz w:val="22"/>
                <w:szCs w:val="22"/>
              </w:rPr>
            </w:pPr>
            <w:r w:rsidRPr="00231F36">
              <w:rPr>
                <w:rFonts w:ascii="Arial" w:hAnsi="Arial" w:cs="Arial"/>
                <w:b/>
                <w:sz w:val="22"/>
                <w:szCs w:val="22"/>
              </w:rPr>
              <w:t>Technical Skills</w:t>
            </w:r>
          </w:p>
        </w:tc>
        <w:tc>
          <w:tcPr>
            <w:tcW w:w="7324" w:type="dxa"/>
            <w:gridSpan w:val="2"/>
            <w:tcBorders>
              <w:top w:val="single" w:sz="4" w:space="0" w:color="000000"/>
              <w:left w:val="single" w:sz="4" w:space="0" w:color="000000"/>
              <w:bottom w:val="single" w:sz="4" w:space="0" w:color="000000"/>
              <w:right w:val="single" w:sz="4" w:space="0" w:color="000000"/>
            </w:tcBorders>
            <w:shd w:val="clear" w:color="auto" w:fill="auto"/>
          </w:tcPr>
          <w:p w:rsidR="00373DB6" w:rsidRPr="00231F36" w:rsidRDefault="00373DB6" w:rsidP="00613004">
            <w:pPr>
              <w:pStyle w:val="DefaultText"/>
              <w:snapToGrid w:val="0"/>
              <w:rPr>
                <w:rFonts w:ascii="Arial" w:hAnsi="Arial" w:cs="Arial"/>
                <w:szCs w:val="24"/>
              </w:rPr>
            </w:pPr>
            <w:r w:rsidRPr="00231F36">
              <w:rPr>
                <w:rFonts w:ascii="Arial" w:hAnsi="Arial" w:cs="Arial"/>
                <w:szCs w:val="24"/>
              </w:rPr>
              <w:t>Applications</w:t>
            </w:r>
          </w:p>
          <w:p w:rsidR="00C4437D" w:rsidRDefault="00C4437D" w:rsidP="00373DB6">
            <w:pPr>
              <w:pStyle w:val="DefaultText"/>
              <w:numPr>
                <w:ilvl w:val="0"/>
                <w:numId w:val="1"/>
              </w:numPr>
              <w:snapToGrid w:val="0"/>
              <w:ind w:left="537"/>
              <w:rPr>
                <w:rFonts w:ascii="Arial" w:hAnsi="Arial" w:cs="Arial"/>
                <w:szCs w:val="24"/>
              </w:rPr>
            </w:pPr>
            <w:r>
              <w:rPr>
                <w:rFonts w:ascii="Arial" w:hAnsi="Arial" w:cs="Arial"/>
                <w:szCs w:val="24"/>
              </w:rPr>
              <w:t>Microsoft Excel</w:t>
            </w:r>
          </w:p>
          <w:p w:rsidR="00C4437D" w:rsidRDefault="00C4437D" w:rsidP="00373DB6">
            <w:pPr>
              <w:pStyle w:val="DefaultText"/>
              <w:numPr>
                <w:ilvl w:val="0"/>
                <w:numId w:val="1"/>
              </w:numPr>
              <w:snapToGrid w:val="0"/>
              <w:ind w:left="537"/>
              <w:rPr>
                <w:rFonts w:ascii="Arial" w:hAnsi="Arial" w:cs="Arial"/>
                <w:szCs w:val="24"/>
              </w:rPr>
            </w:pPr>
            <w:r>
              <w:rPr>
                <w:rFonts w:ascii="Arial" w:hAnsi="Arial" w:cs="Arial"/>
                <w:szCs w:val="24"/>
              </w:rPr>
              <w:t>Microsoft PowerPoint</w:t>
            </w:r>
          </w:p>
          <w:p w:rsidR="00C4437D" w:rsidRDefault="00C4437D" w:rsidP="00373DB6">
            <w:pPr>
              <w:pStyle w:val="DefaultText"/>
              <w:numPr>
                <w:ilvl w:val="0"/>
                <w:numId w:val="1"/>
              </w:numPr>
              <w:snapToGrid w:val="0"/>
              <w:ind w:left="537"/>
              <w:rPr>
                <w:rFonts w:ascii="Arial" w:hAnsi="Arial" w:cs="Arial"/>
                <w:szCs w:val="24"/>
              </w:rPr>
            </w:pPr>
            <w:r>
              <w:rPr>
                <w:rFonts w:ascii="Arial" w:hAnsi="Arial" w:cs="Arial"/>
                <w:szCs w:val="24"/>
              </w:rPr>
              <w:t>Microsoft Word</w:t>
            </w:r>
          </w:p>
          <w:p w:rsidR="00C4437D" w:rsidRDefault="00C4437D" w:rsidP="00C4437D">
            <w:pPr>
              <w:pStyle w:val="DefaultText"/>
              <w:numPr>
                <w:ilvl w:val="0"/>
                <w:numId w:val="1"/>
              </w:numPr>
              <w:snapToGrid w:val="0"/>
              <w:ind w:left="537"/>
              <w:rPr>
                <w:rFonts w:ascii="Arial" w:hAnsi="Arial" w:cs="Arial"/>
                <w:szCs w:val="24"/>
              </w:rPr>
            </w:pPr>
            <w:r>
              <w:rPr>
                <w:rFonts w:ascii="Arial" w:hAnsi="Arial" w:cs="Arial"/>
                <w:szCs w:val="24"/>
              </w:rPr>
              <w:t>SAP</w:t>
            </w:r>
          </w:p>
          <w:p w:rsidR="007B3E67" w:rsidRDefault="007B3E67" w:rsidP="007B3E67">
            <w:pPr>
              <w:pStyle w:val="DefaultText"/>
              <w:snapToGrid w:val="0"/>
              <w:rPr>
                <w:rFonts w:ascii="Arial" w:hAnsi="Arial" w:cs="Arial"/>
                <w:szCs w:val="24"/>
              </w:rPr>
            </w:pPr>
            <w:r>
              <w:rPr>
                <w:rFonts w:ascii="Arial" w:hAnsi="Arial" w:cs="Arial"/>
                <w:szCs w:val="24"/>
              </w:rPr>
              <w:t>Markup Languages</w:t>
            </w:r>
          </w:p>
          <w:p w:rsidR="007B3E67" w:rsidRPr="00C4437D" w:rsidRDefault="007B3E67" w:rsidP="007B3E67">
            <w:pPr>
              <w:pStyle w:val="DefaultText"/>
              <w:numPr>
                <w:ilvl w:val="0"/>
                <w:numId w:val="1"/>
              </w:numPr>
              <w:snapToGrid w:val="0"/>
              <w:ind w:left="537"/>
              <w:rPr>
                <w:rFonts w:ascii="Arial" w:hAnsi="Arial" w:cs="Arial"/>
                <w:szCs w:val="24"/>
              </w:rPr>
            </w:pPr>
            <w:r>
              <w:rPr>
                <w:rFonts w:ascii="Arial" w:hAnsi="Arial" w:cs="Arial"/>
                <w:szCs w:val="24"/>
              </w:rPr>
              <w:t>CSS</w:t>
            </w:r>
          </w:p>
          <w:p w:rsidR="007B3E67" w:rsidRPr="007B3E67" w:rsidRDefault="007B3E67" w:rsidP="007B3E67">
            <w:pPr>
              <w:pStyle w:val="DefaultText"/>
              <w:numPr>
                <w:ilvl w:val="0"/>
                <w:numId w:val="1"/>
              </w:numPr>
              <w:snapToGrid w:val="0"/>
              <w:ind w:left="537"/>
              <w:rPr>
                <w:rFonts w:ascii="Arial" w:hAnsi="Arial" w:cs="Arial"/>
                <w:szCs w:val="24"/>
              </w:rPr>
            </w:pPr>
            <w:r>
              <w:rPr>
                <w:rFonts w:ascii="Arial" w:hAnsi="Arial" w:cs="Arial"/>
                <w:szCs w:val="24"/>
              </w:rPr>
              <w:t>HTML</w:t>
            </w:r>
          </w:p>
          <w:p w:rsidR="00C4437D" w:rsidRDefault="00C4437D" w:rsidP="00C4437D">
            <w:pPr>
              <w:pStyle w:val="DefaultText"/>
              <w:snapToGrid w:val="0"/>
              <w:rPr>
                <w:rFonts w:ascii="Arial" w:hAnsi="Arial" w:cs="Arial"/>
                <w:szCs w:val="24"/>
              </w:rPr>
            </w:pPr>
            <w:r>
              <w:rPr>
                <w:rFonts w:ascii="Arial" w:hAnsi="Arial" w:cs="Arial"/>
                <w:szCs w:val="24"/>
              </w:rPr>
              <w:t>Programming Language</w:t>
            </w:r>
          </w:p>
          <w:p w:rsidR="00C4437D" w:rsidRDefault="00C4437D" w:rsidP="00C4437D">
            <w:pPr>
              <w:pStyle w:val="DefaultText"/>
              <w:numPr>
                <w:ilvl w:val="0"/>
                <w:numId w:val="1"/>
              </w:numPr>
              <w:snapToGrid w:val="0"/>
              <w:ind w:left="537"/>
              <w:rPr>
                <w:rFonts w:ascii="Arial" w:hAnsi="Arial" w:cs="Arial"/>
                <w:szCs w:val="24"/>
              </w:rPr>
            </w:pPr>
            <w:r>
              <w:rPr>
                <w:rFonts w:ascii="Arial" w:hAnsi="Arial" w:cs="Arial"/>
                <w:szCs w:val="24"/>
              </w:rPr>
              <w:t>C</w:t>
            </w:r>
          </w:p>
          <w:p w:rsidR="00C4437D" w:rsidRDefault="00C4437D" w:rsidP="00C4437D">
            <w:pPr>
              <w:pStyle w:val="DefaultText"/>
              <w:numPr>
                <w:ilvl w:val="0"/>
                <w:numId w:val="1"/>
              </w:numPr>
              <w:snapToGrid w:val="0"/>
              <w:ind w:left="537"/>
              <w:rPr>
                <w:rFonts w:ascii="Arial" w:hAnsi="Arial" w:cs="Arial"/>
                <w:szCs w:val="24"/>
              </w:rPr>
            </w:pPr>
            <w:r>
              <w:rPr>
                <w:rFonts w:ascii="Arial" w:hAnsi="Arial" w:cs="Arial"/>
                <w:szCs w:val="24"/>
              </w:rPr>
              <w:t>C++</w:t>
            </w:r>
          </w:p>
          <w:p w:rsidR="00C4437D" w:rsidRDefault="00C4437D" w:rsidP="00C4437D">
            <w:pPr>
              <w:pStyle w:val="DefaultText"/>
              <w:numPr>
                <w:ilvl w:val="0"/>
                <w:numId w:val="1"/>
              </w:numPr>
              <w:snapToGrid w:val="0"/>
              <w:ind w:left="537"/>
              <w:rPr>
                <w:rFonts w:ascii="Arial" w:hAnsi="Arial" w:cs="Arial"/>
                <w:szCs w:val="24"/>
              </w:rPr>
            </w:pPr>
            <w:r>
              <w:rPr>
                <w:rFonts w:ascii="Arial" w:hAnsi="Arial" w:cs="Arial"/>
                <w:szCs w:val="24"/>
              </w:rPr>
              <w:t>Java</w:t>
            </w:r>
          </w:p>
          <w:p w:rsidR="00C4437D" w:rsidRDefault="00C4437D" w:rsidP="00C4437D">
            <w:pPr>
              <w:pStyle w:val="DefaultText"/>
              <w:numPr>
                <w:ilvl w:val="0"/>
                <w:numId w:val="1"/>
              </w:numPr>
              <w:snapToGrid w:val="0"/>
              <w:ind w:left="537"/>
              <w:rPr>
                <w:rFonts w:ascii="Arial" w:hAnsi="Arial" w:cs="Arial"/>
                <w:szCs w:val="24"/>
              </w:rPr>
            </w:pPr>
            <w:r>
              <w:rPr>
                <w:rFonts w:ascii="Arial" w:hAnsi="Arial" w:cs="Arial"/>
                <w:szCs w:val="24"/>
              </w:rPr>
              <w:t>JavaScript</w:t>
            </w:r>
          </w:p>
          <w:p w:rsidR="00C4437D" w:rsidRDefault="00C4437D" w:rsidP="00C4437D">
            <w:pPr>
              <w:pStyle w:val="DefaultText"/>
              <w:numPr>
                <w:ilvl w:val="0"/>
                <w:numId w:val="1"/>
              </w:numPr>
              <w:snapToGrid w:val="0"/>
              <w:ind w:left="537"/>
              <w:rPr>
                <w:rFonts w:ascii="Arial" w:hAnsi="Arial" w:cs="Arial"/>
                <w:szCs w:val="24"/>
              </w:rPr>
            </w:pPr>
            <w:r>
              <w:rPr>
                <w:rFonts w:ascii="Arial" w:hAnsi="Arial" w:cs="Arial"/>
                <w:szCs w:val="24"/>
              </w:rPr>
              <w:t>SQL</w:t>
            </w:r>
          </w:p>
          <w:p w:rsidR="00373DB6" w:rsidRPr="00231F36" w:rsidRDefault="00373DB6" w:rsidP="007B3E67">
            <w:pPr>
              <w:pStyle w:val="DefaultText"/>
              <w:snapToGrid w:val="0"/>
              <w:ind w:left="537"/>
              <w:rPr>
                <w:rFonts w:ascii="Arial" w:hAnsi="Arial" w:cs="Arial"/>
                <w:sz w:val="16"/>
                <w:szCs w:val="16"/>
              </w:rPr>
            </w:pPr>
          </w:p>
        </w:tc>
      </w:tr>
      <w:tr w:rsidR="00373DB6" w:rsidRPr="00231F36" w:rsidTr="007D197A">
        <w:trPr>
          <w:trHeight w:val="790"/>
        </w:trPr>
        <w:tc>
          <w:tcPr>
            <w:tcW w:w="1918" w:type="dxa"/>
            <w:tcBorders>
              <w:top w:val="single" w:sz="4" w:space="0" w:color="000000"/>
              <w:left w:val="single" w:sz="4" w:space="0" w:color="000000"/>
              <w:bottom w:val="single" w:sz="4" w:space="0" w:color="000000"/>
            </w:tcBorders>
            <w:shd w:val="clear" w:color="auto" w:fill="D9D9D9"/>
          </w:tcPr>
          <w:p w:rsidR="00373DB6" w:rsidRPr="00231F36" w:rsidRDefault="00373DB6" w:rsidP="00613004">
            <w:pPr>
              <w:pStyle w:val="DefaultText"/>
              <w:snapToGrid w:val="0"/>
              <w:spacing w:before="60" w:after="60"/>
              <w:rPr>
                <w:rFonts w:ascii="Arial" w:hAnsi="Arial" w:cs="Arial"/>
                <w:b/>
                <w:sz w:val="22"/>
                <w:szCs w:val="22"/>
              </w:rPr>
            </w:pPr>
            <w:r w:rsidRPr="00231F36">
              <w:rPr>
                <w:rFonts w:ascii="Arial" w:hAnsi="Arial" w:cs="Arial"/>
                <w:b/>
                <w:sz w:val="22"/>
                <w:szCs w:val="22"/>
              </w:rPr>
              <w:t>Extra-Curricular Activities</w:t>
            </w:r>
          </w:p>
        </w:tc>
        <w:tc>
          <w:tcPr>
            <w:tcW w:w="7324" w:type="dxa"/>
            <w:gridSpan w:val="2"/>
            <w:tcBorders>
              <w:top w:val="single" w:sz="4" w:space="0" w:color="000000"/>
              <w:left w:val="single" w:sz="4" w:space="0" w:color="000000"/>
              <w:bottom w:val="single" w:sz="4" w:space="0" w:color="000000"/>
              <w:right w:val="single" w:sz="4" w:space="0" w:color="000000"/>
            </w:tcBorders>
            <w:shd w:val="clear" w:color="auto" w:fill="auto"/>
          </w:tcPr>
          <w:p w:rsidR="00D359F0" w:rsidRDefault="00D359F0" w:rsidP="000C2B09">
            <w:pPr>
              <w:numPr>
                <w:ilvl w:val="0"/>
                <w:numId w:val="3"/>
              </w:numPr>
              <w:snapToGrid w:val="0"/>
              <w:spacing w:before="60" w:after="60"/>
              <w:ind w:left="537"/>
              <w:rPr>
                <w:rFonts w:ascii="Arial" w:hAnsi="Arial" w:cs="Arial"/>
                <w:sz w:val="24"/>
                <w:szCs w:val="24"/>
              </w:rPr>
            </w:pPr>
            <w:r>
              <w:rPr>
                <w:rFonts w:ascii="Arial" w:hAnsi="Arial" w:cs="Arial"/>
                <w:sz w:val="24"/>
                <w:szCs w:val="24"/>
              </w:rPr>
              <w:t>Student Organization Association of Regents, President, AY2017-Present</w:t>
            </w:r>
            <w:bookmarkStart w:id="0" w:name="_GoBack"/>
            <w:bookmarkEnd w:id="0"/>
          </w:p>
          <w:p w:rsidR="00D359F0" w:rsidRPr="00D359F0" w:rsidRDefault="00D359F0" w:rsidP="00D359F0">
            <w:pPr>
              <w:numPr>
                <w:ilvl w:val="0"/>
                <w:numId w:val="3"/>
              </w:numPr>
              <w:snapToGrid w:val="0"/>
              <w:spacing w:before="60" w:after="60"/>
              <w:ind w:left="537"/>
              <w:rPr>
                <w:rFonts w:ascii="Arial" w:hAnsi="Arial" w:cs="Arial"/>
                <w:sz w:val="24"/>
                <w:szCs w:val="24"/>
              </w:rPr>
            </w:pPr>
            <w:r>
              <w:rPr>
                <w:rFonts w:ascii="Arial" w:hAnsi="Arial" w:cs="Arial"/>
                <w:sz w:val="24"/>
                <w:szCs w:val="24"/>
              </w:rPr>
              <w:t>Junior Philippine Computer Society – Asia Pacific College Chapter, Vice President – SOAR, AY2017-Present</w:t>
            </w:r>
          </w:p>
          <w:p w:rsidR="000C2B09" w:rsidRDefault="000C2B09" w:rsidP="000C2B09">
            <w:pPr>
              <w:numPr>
                <w:ilvl w:val="0"/>
                <w:numId w:val="3"/>
              </w:numPr>
              <w:snapToGrid w:val="0"/>
              <w:spacing w:before="60" w:after="60"/>
              <w:ind w:left="537"/>
              <w:rPr>
                <w:rFonts w:ascii="Arial" w:hAnsi="Arial" w:cs="Arial"/>
                <w:sz w:val="24"/>
                <w:szCs w:val="24"/>
              </w:rPr>
            </w:pPr>
            <w:r>
              <w:rPr>
                <w:rFonts w:ascii="Arial" w:hAnsi="Arial" w:cs="Arial"/>
                <w:sz w:val="24"/>
                <w:szCs w:val="24"/>
              </w:rPr>
              <w:t xml:space="preserve">Junior Philippine Computer Society </w:t>
            </w:r>
            <w:r w:rsidR="00D359F0">
              <w:rPr>
                <w:rFonts w:ascii="Arial" w:hAnsi="Arial" w:cs="Arial"/>
                <w:sz w:val="24"/>
                <w:szCs w:val="24"/>
              </w:rPr>
              <w:t>– Asia Pacific College Chapter</w:t>
            </w:r>
            <w:r>
              <w:rPr>
                <w:rFonts w:ascii="Arial" w:hAnsi="Arial" w:cs="Arial"/>
                <w:sz w:val="24"/>
                <w:szCs w:val="24"/>
              </w:rPr>
              <w:t xml:space="preserve">, </w:t>
            </w:r>
            <w:r w:rsidR="00B16F35">
              <w:rPr>
                <w:rFonts w:ascii="Arial" w:hAnsi="Arial" w:cs="Arial"/>
                <w:sz w:val="24"/>
                <w:szCs w:val="24"/>
              </w:rPr>
              <w:t>Events Committee</w:t>
            </w:r>
            <w:r w:rsidR="00D359F0">
              <w:rPr>
                <w:rFonts w:ascii="Arial" w:hAnsi="Arial" w:cs="Arial"/>
                <w:sz w:val="24"/>
                <w:szCs w:val="24"/>
              </w:rPr>
              <w:t>, AY2016-2017</w:t>
            </w:r>
          </w:p>
          <w:p w:rsidR="00CC779C" w:rsidRDefault="00CC779C" w:rsidP="00373DB6">
            <w:pPr>
              <w:numPr>
                <w:ilvl w:val="0"/>
                <w:numId w:val="3"/>
              </w:numPr>
              <w:snapToGrid w:val="0"/>
              <w:spacing w:before="60" w:after="60"/>
              <w:ind w:left="537"/>
              <w:rPr>
                <w:rFonts w:ascii="Arial" w:hAnsi="Arial" w:cs="Arial"/>
                <w:sz w:val="24"/>
                <w:szCs w:val="24"/>
              </w:rPr>
            </w:pPr>
            <w:r>
              <w:rPr>
                <w:rFonts w:ascii="Arial" w:hAnsi="Arial" w:cs="Arial"/>
                <w:sz w:val="24"/>
                <w:szCs w:val="24"/>
              </w:rPr>
              <w:t xml:space="preserve">Rotaract Club </w:t>
            </w:r>
            <w:r w:rsidR="000C2B09">
              <w:rPr>
                <w:rFonts w:ascii="Arial" w:hAnsi="Arial" w:cs="Arial"/>
                <w:sz w:val="24"/>
                <w:szCs w:val="24"/>
              </w:rPr>
              <w:t>of Asia Pacific College, Member</w:t>
            </w:r>
            <w:r>
              <w:rPr>
                <w:rFonts w:ascii="Arial" w:hAnsi="Arial" w:cs="Arial"/>
                <w:sz w:val="24"/>
                <w:szCs w:val="24"/>
              </w:rPr>
              <w:t>, AY2016-Present</w:t>
            </w:r>
          </w:p>
          <w:p w:rsidR="000C2B09" w:rsidRDefault="000C2B09" w:rsidP="000C2B09">
            <w:pPr>
              <w:numPr>
                <w:ilvl w:val="0"/>
                <w:numId w:val="3"/>
              </w:numPr>
              <w:snapToGrid w:val="0"/>
              <w:spacing w:before="60" w:after="60"/>
              <w:ind w:left="537"/>
              <w:rPr>
                <w:rFonts w:ascii="Arial" w:hAnsi="Arial" w:cs="Arial"/>
                <w:sz w:val="24"/>
                <w:szCs w:val="24"/>
              </w:rPr>
            </w:pPr>
            <w:r w:rsidRPr="000C2B09">
              <w:rPr>
                <w:rFonts w:ascii="Arial" w:hAnsi="Arial" w:cs="Arial"/>
                <w:sz w:val="24"/>
                <w:szCs w:val="24"/>
              </w:rPr>
              <w:t>Junior Philippine Computer Society (JPCS), Member, AY2015-Present</w:t>
            </w:r>
          </w:p>
          <w:p w:rsidR="001B29F4" w:rsidRDefault="001B29F4" w:rsidP="000C2B09">
            <w:pPr>
              <w:numPr>
                <w:ilvl w:val="0"/>
                <w:numId w:val="3"/>
              </w:numPr>
              <w:snapToGrid w:val="0"/>
              <w:spacing w:before="60" w:after="60"/>
              <w:ind w:left="537"/>
              <w:rPr>
                <w:rFonts w:ascii="Arial" w:hAnsi="Arial" w:cs="Arial"/>
                <w:sz w:val="24"/>
                <w:szCs w:val="24"/>
              </w:rPr>
            </w:pPr>
            <w:r>
              <w:rPr>
                <w:rFonts w:ascii="Arial" w:hAnsi="Arial" w:cs="Arial"/>
                <w:sz w:val="24"/>
                <w:szCs w:val="24"/>
              </w:rPr>
              <w:t>Badminton Club, Member, AY2012-2015</w:t>
            </w:r>
          </w:p>
          <w:p w:rsidR="001B29F4" w:rsidRPr="000C2B09" w:rsidRDefault="001B29F4" w:rsidP="000C2B09">
            <w:pPr>
              <w:numPr>
                <w:ilvl w:val="0"/>
                <w:numId w:val="3"/>
              </w:numPr>
              <w:snapToGrid w:val="0"/>
              <w:spacing w:before="60" w:after="60"/>
              <w:ind w:left="537"/>
              <w:rPr>
                <w:rFonts w:ascii="Arial" w:hAnsi="Arial" w:cs="Arial"/>
                <w:sz w:val="24"/>
                <w:szCs w:val="24"/>
              </w:rPr>
            </w:pPr>
            <w:r>
              <w:rPr>
                <w:rFonts w:ascii="Arial" w:hAnsi="Arial" w:cs="Arial"/>
                <w:sz w:val="24"/>
                <w:szCs w:val="24"/>
              </w:rPr>
              <w:t>Youth For Christ, Member, AY2011-2013</w:t>
            </w:r>
          </w:p>
          <w:p w:rsidR="00373DB6" w:rsidRPr="00231F36" w:rsidRDefault="00373DB6" w:rsidP="00613004">
            <w:pPr>
              <w:snapToGrid w:val="0"/>
              <w:spacing w:before="60" w:after="60"/>
              <w:ind w:left="537"/>
              <w:rPr>
                <w:rFonts w:ascii="Arial" w:hAnsi="Arial" w:cs="Arial"/>
                <w:sz w:val="22"/>
                <w:szCs w:val="22"/>
              </w:rPr>
            </w:pPr>
          </w:p>
        </w:tc>
      </w:tr>
      <w:tr w:rsidR="00373DB6" w:rsidRPr="00231F36" w:rsidTr="007D197A">
        <w:tc>
          <w:tcPr>
            <w:tcW w:w="1918" w:type="dxa"/>
            <w:tcBorders>
              <w:top w:val="single" w:sz="4" w:space="0" w:color="000000"/>
              <w:left w:val="single" w:sz="4" w:space="0" w:color="000000"/>
              <w:bottom w:val="single" w:sz="4" w:space="0" w:color="000000"/>
            </w:tcBorders>
            <w:shd w:val="clear" w:color="auto" w:fill="D9D9D9"/>
          </w:tcPr>
          <w:p w:rsidR="00373DB6" w:rsidRPr="00231F36" w:rsidRDefault="00373DB6" w:rsidP="00613004">
            <w:pPr>
              <w:pStyle w:val="DefaultText"/>
              <w:snapToGrid w:val="0"/>
              <w:spacing w:before="60" w:after="60"/>
              <w:rPr>
                <w:rFonts w:ascii="Arial" w:hAnsi="Arial" w:cs="Arial"/>
                <w:b/>
                <w:sz w:val="22"/>
                <w:szCs w:val="22"/>
              </w:rPr>
            </w:pPr>
            <w:r w:rsidRPr="00231F36">
              <w:rPr>
                <w:rFonts w:ascii="Arial" w:hAnsi="Arial" w:cs="Arial"/>
                <w:b/>
                <w:sz w:val="22"/>
                <w:szCs w:val="22"/>
              </w:rPr>
              <w:t>Academic Standing</w:t>
            </w:r>
          </w:p>
        </w:tc>
        <w:tc>
          <w:tcPr>
            <w:tcW w:w="3966" w:type="dxa"/>
            <w:tcBorders>
              <w:top w:val="single" w:sz="4" w:space="0" w:color="000000"/>
              <w:left w:val="single" w:sz="4" w:space="0" w:color="000000"/>
              <w:bottom w:val="single" w:sz="4" w:space="0" w:color="000000"/>
            </w:tcBorders>
            <w:shd w:val="clear" w:color="auto" w:fill="auto"/>
          </w:tcPr>
          <w:p w:rsidR="00373DB6" w:rsidRPr="00231F36" w:rsidRDefault="00373DB6" w:rsidP="00613004">
            <w:pPr>
              <w:snapToGrid w:val="0"/>
              <w:spacing w:before="60" w:after="60"/>
              <w:jc w:val="center"/>
              <w:rPr>
                <w:rFonts w:ascii="Arial" w:hAnsi="Arial" w:cs="Arial"/>
                <w:b/>
                <w:sz w:val="22"/>
                <w:szCs w:val="22"/>
              </w:rPr>
            </w:pPr>
            <w:r w:rsidRPr="00231F36">
              <w:rPr>
                <w:rFonts w:ascii="Arial" w:hAnsi="Arial" w:cs="Arial"/>
                <w:b/>
                <w:sz w:val="22"/>
                <w:szCs w:val="22"/>
              </w:rPr>
              <w:t xml:space="preserve">Cumulative </w:t>
            </w:r>
            <w:r w:rsidR="00CC779C" w:rsidRPr="00A6448A">
              <w:rPr>
                <w:rFonts w:ascii="Arial" w:hAnsi="Arial" w:cs="Arial"/>
                <w:b/>
                <w:sz w:val="22"/>
              </w:rPr>
              <w:t>GPA</w:t>
            </w:r>
            <w:r w:rsidRPr="00231F36">
              <w:rPr>
                <w:rFonts w:ascii="Arial" w:hAnsi="Arial" w:cs="Arial"/>
                <w:b/>
                <w:sz w:val="22"/>
                <w:szCs w:val="22"/>
              </w:rPr>
              <w:t xml:space="preserve"> / Best Grade</w:t>
            </w:r>
          </w:p>
          <w:p w:rsidR="00373DB6" w:rsidRPr="00A6448A" w:rsidRDefault="00CC779C" w:rsidP="00613004">
            <w:pPr>
              <w:snapToGrid w:val="0"/>
              <w:spacing w:before="60" w:after="60"/>
              <w:jc w:val="center"/>
              <w:rPr>
                <w:rFonts w:ascii="Arial" w:hAnsi="Arial" w:cs="Arial"/>
                <w:sz w:val="22"/>
                <w:szCs w:val="22"/>
              </w:rPr>
            </w:pPr>
            <w:r w:rsidRPr="00A6448A">
              <w:rPr>
                <w:rFonts w:ascii="Arial" w:hAnsi="Arial" w:cs="Arial"/>
                <w:sz w:val="22"/>
                <w:szCs w:val="22"/>
              </w:rPr>
              <w:t>3.37</w:t>
            </w:r>
            <w:r w:rsidR="00373DB6" w:rsidRPr="00A6448A">
              <w:rPr>
                <w:rFonts w:ascii="Arial" w:hAnsi="Arial" w:cs="Arial"/>
                <w:sz w:val="22"/>
                <w:szCs w:val="22"/>
              </w:rPr>
              <w:t xml:space="preserve"> / 4.0</w:t>
            </w:r>
          </w:p>
        </w:tc>
        <w:tc>
          <w:tcPr>
            <w:tcW w:w="0" w:type="auto"/>
            <w:tcBorders>
              <w:top w:val="single" w:sz="4" w:space="0" w:color="000000"/>
              <w:bottom w:val="single" w:sz="4" w:space="0" w:color="000000"/>
              <w:right w:val="single" w:sz="4" w:space="0" w:color="000000"/>
            </w:tcBorders>
            <w:shd w:val="clear" w:color="auto" w:fill="auto"/>
          </w:tcPr>
          <w:p w:rsidR="00373DB6" w:rsidRPr="00231F36" w:rsidRDefault="00373DB6" w:rsidP="00613004">
            <w:pPr>
              <w:snapToGrid w:val="0"/>
              <w:spacing w:before="60" w:after="60"/>
              <w:jc w:val="center"/>
              <w:rPr>
                <w:rFonts w:ascii="Arial" w:hAnsi="Arial" w:cs="Arial"/>
                <w:b/>
                <w:sz w:val="22"/>
                <w:szCs w:val="22"/>
              </w:rPr>
            </w:pPr>
            <w:r w:rsidRPr="00231F36">
              <w:rPr>
                <w:rFonts w:ascii="Arial" w:hAnsi="Arial" w:cs="Arial"/>
                <w:b/>
                <w:sz w:val="22"/>
                <w:szCs w:val="22"/>
              </w:rPr>
              <w:t>No. of Units Remaining</w:t>
            </w:r>
          </w:p>
          <w:p w:rsidR="00A6448A" w:rsidRPr="00A6448A" w:rsidRDefault="00A6448A" w:rsidP="00613004">
            <w:pPr>
              <w:snapToGrid w:val="0"/>
              <w:spacing w:before="60" w:after="60"/>
              <w:jc w:val="center"/>
              <w:rPr>
                <w:rFonts w:ascii="Arial" w:hAnsi="Arial" w:cs="Arial"/>
                <w:sz w:val="22"/>
                <w:szCs w:val="22"/>
              </w:rPr>
            </w:pPr>
            <w:r w:rsidRPr="00A6448A">
              <w:rPr>
                <w:rFonts w:ascii="Arial" w:hAnsi="Arial" w:cs="Arial"/>
                <w:sz w:val="22"/>
                <w:szCs w:val="22"/>
              </w:rPr>
              <w:t>72</w:t>
            </w:r>
          </w:p>
        </w:tc>
      </w:tr>
    </w:tbl>
    <w:p w:rsidR="007D197A" w:rsidRDefault="007D197A"/>
    <w:p w:rsidR="007D197A" w:rsidRDefault="007D197A">
      <w:pPr>
        <w:suppressAutoHyphens w:val="0"/>
        <w:spacing w:after="160" w:line="259" w:lineRule="auto"/>
      </w:pPr>
      <w:r>
        <w:br w:type="page"/>
      </w:r>
    </w:p>
    <w:p w:rsidR="007D197A" w:rsidRDefault="007D197A"/>
    <w:tbl>
      <w:tblPr>
        <w:tblW w:w="9973" w:type="dxa"/>
        <w:tblInd w:w="108" w:type="dxa"/>
        <w:tblLook w:val="0000" w:firstRow="0" w:lastRow="0" w:firstColumn="0" w:lastColumn="0" w:noHBand="0" w:noVBand="0"/>
      </w:tblPr>
      <w:tblGrid>
        <w:gridCol w:w="2109"/>
        <w:gridCol w:w="1151"/>
        <w:gridCol w:w="3453"/>
        <w:gridCol w:w="3260"/>
      </w:tblGrid>
      <w:tr w:rsidR="007D197A" w:rsidRPr="00231F36" w:rsidTr="007D197A">
        <w:trPr>
          <w:trHeight w:val="192"/>
        </w:trPr>
        <w:tc>
          <w:tcPr>
            <w:tcW w:w="2109" w:type="dxa"/>
            <w:tcBorders>
              <w:top w:val="single" w:sz="4" w:space="0" w:color="000000"/>
              <w:left w:val="single" w:sz="4" w:space="0" w:color="000000"/>
              <w:bottom w:val="single" w:sz="4" w:space="0" w:color="000000"/>
            </w:tcBorders>
            <w:shd w:val="clear" w:color="auto" w:fill="auto"/>
          </w:tcPr>
          <w:p w:rsidR="007D197A" w:rsidRPr="00231F36" w:rsidRDefault="007D197A" w:rsidP="007D197A">
            <w:pPr>
              <w:snapToGrid w:val="0"/>
              <w:spacing w:before="60" w:after="60"/>
              <w:rPr>
                <w:rFonts w:ascii="Arial" w:hAnsi="Arial" w:cs="Arial"/>
                <w:sz w:val="24"/>
                <w:szCs w:val="24"/>
                <w:lang w:val="en-US"/>
              </w:rPr>
            </w:pPr>
            <w:r w:rsidRPr="00231F36">
              <w:rPr>
                <w:rFonts w:ascii="Arial" w:hAnsi="Arial" w:cs="Arial"/>
                <w:sz w:val="24"/>
                <w:szCs w:val="24"/>
                <w:lang w:val="en-US"/>
              </w:rPr>
              <w:t>Name:</w:t>
            </w:r>
          </w:p>
        </w:tc>
        <w:tc>
          <w:tcPr>
            <w:tcW w:w="4604" w:type="dxa"/>
            <w:gridSpan w:val="2"/>
            <w:tcBorders>
              <w:top w:val="single" w:sz="4" w:space="0" w:color="000000"/>
              <w:left w:val="single" w:sz="4" w:space="0" w:color="000000"/>
              <w:bottom w:val="single" w:sz="4" w:space="0" w:color="000000"/>
            </w:tcBorders>
            <w:shd w:val="clear" w:color="auto" w:fill="auto"/>
          </w:tcPr>
          <w:p w:rsidR="007D197A" w:rsidRPr="00231F36" w:rsidRDefault="007D197A" w:rsidP="007D197A">
            <w:pPr>
              <w:snapToGrid w:val="0"/>
              <w:spacing w:before="60" w:after="60"/>
              <w:jc w:val="center"/>
              <w:rPr>
                <w:rFonts w:ascii="Arial" w:hAnsi="Arial" w:cs="Arial"/>
                <w:b/>
                <w:color w:val="000000"/>
                <w:sz w:val="22"/>
                <w:szCs w:val="22"/>
                <w:lang w:val="en-US"/>
              </w:rPr>
            </w:pPr>
            <w:r>
              <w:rPr>
                <w:rFonts w:ascii="Arial" w:hAnsi="Arial" w:cs="Arial"/>
                <w:b/>
                <w:color w:val="000000"/>
                <w:sz w:val="22"/>
                <w:szCs w:val="22"/>
                <w:lang w:val="en-US"/>
              </w:rPr>
              <w:t>Joneil Thom O. Llantos</w:t>
            </w:r>
          </w:p>
        </w:tc>
        <w:tc>
          <w:tcPr>
            <w:tcW w:w="3260" w:type="dxa"/>
            <w:vMerge w:val="restart"/>
            <w:tcBorders>
              <w:left w:val="single" w:sz="4" w:space="0" w:color="000000"/>
            </w:tcBorders>
            <w:shd w:val="clear" w:color="auto" w:fill="auto"/>
          </w:tcPr>
          <w:p w:rsidR="007D197A" w:rsidRPr="00231F36" w:rsidRDefault="007D197A" w:rsidP="007D197A">
            <w:pPr>
              <w:snapToGrid w:val="0"/>
              <w:spacing w:before="60" w:after="60"/>
              <w:rPr>
                <w:rFonts w:ascii="Arial" w:hAnsi="Arial" w:cs="Arial"/>
                <w:sz w:val="24"/>
                <w:szCs w:val="24"/>
                <w:lang w:val="en-US"/>
              </w:rPr>
            </w:pPr>
            <w:r w:rsidRPr="00D50EB6">
              <w:rPr>
                <w:rFonts w:ascii="Arial" w:hAnsi="Arial" w:cs="Arial"/>
                <w:noProof/>
                <w:sz w:val="24"/>
                <w:szCs w:val="24"/>
                <w:lang w:val="en-PH" w:eastAsia="en-PH"/>
              </w:rPr>
              <w:drawing>
                <wp:anchor distT="0" distB="0" distL="114300" distR="114300" simplePos="0" relativeHeight="251662336" behindDoc="1" locked="0" layoutInCell="1" allowOverlap="1" wp14:anchorId="0D280F96" wp14:editId="54EA9C8C">
                  <wp:simplePos x="0" y="0"/>
                  <wp:positionH relativeFrom="column">
                    <wp:posOffset>124460</wp:posOffset>
                  </wp:positionH>
                  <wp:positionV relativeFrom="paragraph">
                    <wp:posOffset>0</wp:posOffset>
                  </wp:positionV>
                  <wp:extent cx="1266825" cy="1496060"/>
                  <wp:effectExtent l="0" t="0" r="9525" b="8890"/>
                  <wp:wrapTight wrapText="bothSides">
                    <wp:wrapPolygon edited="0">
                      <wp:start x="0" y="0"/>
                      <wp:lineTo x="0" y="21453"/>
                      <wp:lineTo x="21438" y="21453"/>
                      <wp:lineTo x="21438" y="0"/>
                      <wp:lineTo x="0" y="0"/>
                    </wp:wrapPolygon>
                  </wp:wrapTight>
                  <wp:docPr id="3" name="Picture 3" descr="C:\Users\student2\Downloads\2015-100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2\Downloads\2015-10054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6825" cy="14960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D197A" w:rsidRPr="00231F36" w:rsidTr="007D197A">
        <w:trPr>
          <w:trHeight w:val="802"/>
        </w:trPr>
        <w:tc>
          <w:tcPr>
            <w:tcW w:w="2109" w:type="dxa"/>
            <w:tcBorders>
              <w:top w:val="single" w:sz="4" w:space="0" w:color="000000"/>
              <w:left w:val="single" w:sz="4" w:space="0" w:color="000000"/>
              <w:bottom w:val="single" w:sz="4" w:space="0" w:color="000000"/>
            </w:tcBorders>
            <w:shd w:val="clear" w:color="auto" w:fill="auto"/>
            <w:vAlign w:val="center"/>
          </w:tcPr>
          <w:p w:rsidR="007D197A" w:rsidRPr="00231F36" w:rsidRDefault="007D197A" w:rsidP="007D197A">
            <w:pPr>
              <w:snapToGrid w:val="0"/>
              <w:spacing w:before="60" w:after="60"/>
              <w:rPr>
                <w:rFonts w:ascii="Arial" w:hAnsi="Arial" w:cs="Arial"/>
                <w:sz w:val="24"/>
                <w:szCs w:val="24"/>
                <w:lang w:val="en-US"/>
              </w:rPr>
            </w:pPr>
            <w:r w:rsidRPr="00231F36">
              <w:rPr>
                <w:rFonts w:ascii="Arial" w:hAnsi="Arial" w:cs="Arial"/>
                <w:sz w:val="24"/>
                <w:szCs w:val="24"/>
                <w:lang w:val="en-US"/>
              </w:rPr>
              <w:t>Complete Address:</w:t>
            </w:r>
          </w:p>
        </w:tc>
        <w:tc>
          <w:tcPr>
            <w:tcW w:w="4604" w:type="dxa"/>
            <w:gridSpan w:val="2"/>
            <w:tcBorders>
              <w:top w:val="single" w:sz="4" w:space="0" w:color="000000"/>
              <w:left w:val="single" w:sz="4" w:space="0" w:color="000000"/>
            </w:tcBorders>
            <w:shd w:val="clear" w:color="auto" w:fill="auto"/>
          </w:tcPr>
          <w:p w:rsidR="007D197A" w:rsidRDefault="007D197A" w:rsidP="007D197A">
            <w:pPr>
              <w:snapToGrid w:val="0"/>
              <w:spacing w:before="60" w:after="60"/>
              <w:jc w:val="center"/>
              <w:rPr>
                <w:rFonts w:ascii="Arial" w:hAnsi="Arial" w:cs="Arial"/>
                <w:sz w:val="24"/>
                <w:szCs w:val="24"/>
              </w:rPr>
            </w:pPr>
            <w:r>
              <w:rPr>
                <w:rFonts w:ascii="Arial" w:hAnsi="Arial" w:cs="Arial"/>
                <w:sz w:val="24"/>
                <w:szCs w:val="24"/>
              </w:rPr>
              <w:t xml:space="preserve">3862 Macabulos St. Bangkal, </w:t>
            </w:r>
          </w:p>
          <w:p w:rsidR="007D197A" w:rsidRPr="00231F36" w:rsidRDefault="007D197A" w:rsidP="007D197A">
            <w:pPr>
              <w:snapToGrid w:val="0"/>
              <w:spacing w:before="60" w:after="60"/>
              <w:jc w:val="center"/>
              <w:rPr>
                <w:rFonts w:ascii="Arial" w:hAnsi="Arial" w:cs="Arial"/>
                <w:sz w:val="24"/>
                <w:szCs w:val="24"/>
              </w:rPr>
            </w:pPr>
            <w:r>
              <w:rPr>
                <w:rFonts w:ascii="Arial" w:hAnsi="Arial" w:cs="Arial"/>
                <w:sz w:val="24"/>
                <w:szCs w:val="24"/>
              </w:rPr>
              <w:t>Makati City</w:t>
            </w:r>
          </w:p>
        </w:tc>
        <w:tc>
          <w:tcPr>
            <w:tcW w:w="3260" w:type="dxa"/>
            <w:vMerge/>
            <w:tcBorders>
              <w:left w:val="single" w:sz="4" w:space="0" w:color="000000"/>
            </w:tcBorders>
            <w:shd w:val="clear" w:color="auto" w:fill="auto"/>
          </w:tcPr>
          <w:p w:rsidR="007D197A" w:rsidRPr="00231F36" w:rsidRDefault="007D197A" w:rsidP="007D197A">
            <w:pPr>
              <w:snapToGrid w:val="0"/>
              <w:spacing w:before="60" w:after="60"/>
              <w:rPr>
                <w:rFonts w:ascii="Arial" w:hAnsi="Arial" w:cs="Arial"/>
                <w:b/>
                <w:sz w:val="24"/>
                <w:lang w:val="en-US"/>
              </w:rPr>
            </w:pPr>
          </w:p>
        </w:tc>
      </w:tr>
      <w:tr w:rsidR="007D197A" w:rsidRPr="00231F36" w:rsidTr="007D197A">
        <w:trPr>
          <w:trHeight w:val="184"/>
        </w:trPr>
        <w:tc>
          <w:tcPr>
            <w:tcW w:w="2109" w:type="dxa"/>
            <w:vMerge w:val="restart"/>
            <w:tcBorders>
              <w:top w:val="single" w:sz="4" w:space="0" w:color="000000"/>
              <w:left w:val="single" w:sz="4" w:space="0" w:color="000000"/>
              <w:bottom w:val="single" w:sz="4" w:space="0" w:color="000000"/>
            </w:tcBorders>
            <w:shd w:val="clear" w:color="auto" w:fill="auto"/>
            <w:vAlign w:val="center"/>
          </w:tcPr>
          <w:p w:rsidR="007D197A" w:rsidRPr="00231F36" w:rsidRDefault="007D197A" w:rsidP="007D197A">
            <w:pPr>
              <w:snapToGrid w:val="0"/>
              <w:spacing w:before="60" w:after="60"/>
              <w:rPr>
                <w:rFonts w:ascii="Arial" w:hAnsi="Arial" w:cs="Arial"/>
                <w:sz w:val="24"/>
                <w:szCs w:val="24"/>
                <w:lang w:val="en-US"/>
              </w:rPr>
            </w:pPr>
            <w:r w:rsidRPr="00231F36">
              <w:rPr>
                <w:rFonts w:ascii="Arial" w:hAnsi="Arial" w:cs="Arial"/>
                <w:sz w:val="24"/>
                <w:szCs w:val="24"/>
                <w:lang w:val="en-US"/>
              </w:rPr>
              <w:t>Telephone Numbers:</w:t>
            </w:r>
          </w:p>
        </w:tc>
        <w:tc>
          <w:tcPr>
            <w:tcW w:w="4604" w:type="dxa"/>
            <w:gridSpan w:val="2"/>
            <w:tcBorders>
              <w:top w:val="single" w:sz="4" w:space="0" w:color="000000"/>
              <w:left w:val="single" w:sz="4" w:space="0" w:color="000000"/>
              <w:bottom w:val="single" w:sz="4" w:space="0" w:color="000000"/>
            </w:tcBorders>
            <w:shd w:val="clear" w:color="auto" w:fill="auto"/>
          </w:tcPr>
          <w:p w:rsidR="007D197A" w:rsidRPr="00231F36" w:rsidRDefault="007D197A" w:rsidP="007D197A">
            <w:pPr>
              <w:snapToGrid w:val="0"/>
              <w:jc w:val="center"/>
              <w:rPr>
                <w:rFonts w:ascii="Arial" w:hAnsi="Arial" w:cs="Arial"/>
                <w:color w:val="000000"/>
                <w:sz w:val="24"/>
                <w:szCs w:val="24"/>
                <w:lang w:val="en-US"/>
              </w:rPr>
            </w:pPr>
            <w:r>
              <w:rPr>
                <w:rFonts w:ascii="Arial" w:hAnsi="Arial" w:cs="Arial"/>
                <w:sz w:val="24"/>
                <w:szCs w:val="24"/>
              </w:rPr>
              <w:t>+6392792346</w:t>
            </w:r>
          </w:p>
        </w:tc>
        <w:tc>
          <w:tcPr>
            <w:tcW w:w="3260" w:type="dxa"/>
            <w:vMerge/>
            <w:tcBorders>
              <w:left w:val="single" w:sz="4" w:space="0" w:color="000000"/>
            </w:tcBorders>
            <w:shd w:val="clear" w:color="auto" w:fill="auto"/>
          </w:tcPr>
          <w:p w:rsidR="007D197A" w:rsidRPr="00231F36" w:rsidRDefault="007D197A" w:rsidP="007D197A">
            <w:pPr>
              <w:snapToGrid w:val="0"/>
              <w:spacing w:before="60" w:after="60"/>
              <w:rPr>
                <w:rFonts w:ascii="Arial" w:hAnsi="Arial" w:cs="Arial"/>
                <w:b/>
                <w:sz w:val="24"/>
                <w:lang w:val="en-US"/>
              </w:rPr>
            </w:pPr>
          </w:p>
        </w:tc>
      </w:tr>
      <w:tr w:rsidR="007D197A" w:rsidRPr="00231F36" w:rsidTr="007D197A">
        <w:trPr>
          <w:trHeight w:val="73"/>
        </w:trPr>
        <w:tc>
          <w:tcPr>
            <w:tcW w:w="2109" w:type="dxa"/>
            <w:vMerge/>
            <w:tcBorders>
              <w:top w:val="single" w:sz="4" w:space="0" w:color="000000"/>
              <w:left w:val="single" w:sz="4" w:space="0" w:color="000000"/>
              <w:bottom w:val="single" w:sz="4" w:space="0" w:color="000000"/>
            </w:tcBorders>
            <w:shd w:val="clear" w:color="auto" w:fill="auto"/>
          </w:tcPr>
          <w:p w:rsidR="007D197A" w:rsidRPr="00231F36" w:rsidRDefault="007D197A" w:rsidP="007D197A">
            <w:pPr>
              <w:snapToGrid w:val="0"/>
              <w:spacing w:before="60" w:after="60"/>
              <w:rPr>
                <w:rFonts w:ascii="Arial" w:hAnsi="Arial" w:cs="Arial"/>
                <w:b/>
                <w:sz w:val="22"/>
                <w:szCs w:val="22"/>
                <w:lang w:val="en-US"/>
              </w:rPr>
            </w:pPr>
          </w:p>
        </w:tc>
        <w:tc>
          <w:tcPr>
            <w:tcW w:w="4604" w:type="dxa"/>
            <w:gridSpan w:val="2"/>
            <w:tcBorders>
              <w:top w:val="single" w:sz="4" w:space="0" w:color="000000"/>
              <w:left w:val="single" w:sz="4" w:space="0" w:color="000000"/>
              <w:bottom w:val="single" w:sz="4" w:space="0" w:color="000000"/>
            </w:tcBorders>
            <w:shd w:val="clear" w:color="auto" w:fill="auto"/>
          </w:tcPr>
          <w:p w:rsidR="007D197A" w:rsidRPr="00231F36" w:rsidRDefault="007D197A" w:rsidP="007D197A">
            <w:pPr>
              <w:snapToGrid w:val="0"/>
              <w:spacing w:before="60" w:after="60"/>
              <w:jc w:val="center"/>
              <w:rPr>
                <w:rFonts w:ascii="Arial" w:hAnsi="Arial" w:cs="Arial"/>
                <w:sz w:val="24"/>
                <w:szCs w:val="24"/>
              </w:rPr>
            </w:pPr>
            <w:r>
              <w:rPr>
                <w:rFonts w:ascii="Arial" w:hAnsi="Arial" w:cs="Arial"/>
                <w:sz w:val="24"/>
                <w:szCs w:val="24"/>
              </w:rPr>
              <w:t>(02) 547-8559</w:t>
            </w:r>
          </w:p>
        </w:tc>
        <w:tc>
          <w:tcPr>
            <w:tcW w:w="3260" w:type="dxa"/>
            <w:vMerge/>
            <w:tcBorders>
              <w:left w:val="single" w:sz="4" w:space="0" w:color="000000"/>
            </w:tcBorders>
            <w:shd w:val="clear" w:color="auto" w:fill="auto"/>
          </w:tcPr>
          <w:p w:rsidR="007D197A" w:rsidRPr="00231F36" w:rsidRDefault="007D197A" w:rsidP="007D197A">
            <w:pPr>
              <w:snapToGrid w:val="0"/>
              <w:spacing w:before="60" w:after="60"/>
              <w:rPr>
                <w:rFonts w:ascii="Arial" w:hAnsi="Arial" w:cs="Arial"/>
                <w:b/>
                <w:sz w:val="24"/>
                <w:lang w:val="en-US"/>
              </w:rPr>
            </w:pPr>
          </w:p>
        </w:tc>
      </w:tr>
      <w:tr w:rsidR="007D197A" w:rsidRPr="00231F36" w:rsidTr="007D197A">
        <w:trPr>
          <w:trHeight w:val="123"/>
        </w:trPr>
        <w:tc>
          <w:tcPr>
            <w:tcW w:w="2109" w:type="dxa"/>
            <w:tcBorders>
              <w:top w:val="single" w:sz="4" w:space="0" w:color="000000"/>
              <w:left w:val="single" w:sz="4" w:space="0" w:color="000000"/>
              <w:bottom w:val="single" w:sz="4" w:space="0" w:color="000000"/>
            </w:tcBorders>
            <w:shd w:val="clear" w:color="auto" w:fill="auto"/>
          </w:tcPr>
          <w:p w:rsidR="007D197A" w:rsidRPr="00231F36" w:rsidRDefault="007D197A" w:rsidP="007D197A">
            <w:pPr>
              <w:snapToGrid w:val="0"/>
              <w:spacing w:before="60" w:after="60"/>
              <w:rPr>
                <w:rFonts w:ascii="Arial" w:hAnsi="Arial" w:cs="Arial"/>
                <w:sz w:val="24"/>
                <w:szCs w:val="24"/>
                <w:lang w:val="en-US"/>
              </w:rPr>
            </w:pPr>
            <w:r w:rsidRPr="00231F36">
              <w:rPr>
                <w:rFonts w:ascii="Arial" w:hAnsi="Arial" w:cs="Arial"/>
                <w:sz w:val="24"/>
                <w:szCs w:val="24"/>
                <w:lang w:val="en-US"/>
              </w:rPr>
              <w:t>Email Address:</w:t>
            </w:r>
          </w:p>
        </w:tc>
        <w:tc>
          <w:tcPr>
            <w:tcW w:w="4604" w:type="dxa"/>
            <w:gridSpan w:val="2"/>
            <w:tcBorders>
              <w:top w:val="single" w:sz="4" w:space="0" w:color="000000"/>
              <w:left w:val="single" w:sz="4" w:space="0" w:color="000000"/>
              <w:bottom w:val="single" w:sz="4" w:space="0" w:color="000000"/>
            </w:tcBorders>
            <w:shd w:val="clear" w:color="auto" w:fill="auto"/>
          </w:tcPr>
          <w:p w:rsidR="007D197A" w:rsidRPr="00231F36" w:rsidRDefault="00B93BBB" w:rsidP="007D197A">
            <w:pPr>
              <w:snapToGrid w:val="0"/>
              <w:spacing w:before="60" w:after="60"/>
              <w:jc w:val="center"/>
              <w:rPr>
                <w:rFonts w:ascii="Arial" w:hAnsi="Arial" w:cs="Arial"/>
                <w:sz w:val="24"/>
                <w:szCs w:val="24"/>
              </w:rPr>
            </w:pPr>
            <w:hyperlink r:id="rId10" w:history="1">
              <w:r w:rsidR="007D197A" w:rsidRPr="0043412B">
                <w:rPr>
                  <w:rStyle w:val="Hyperlink"/>
                  <w:rFonts w:ascii="Arial" w:hAnsi="Arial" w:cs="Arial"/>
                  <w:sz w:val="24"/>
                  <w:szCs w:val="24"/>
                </w:rPr>
                <w:t>jollantos@student.apc.edu.ph</w:t>
              </w:r>
            </w:hyperlink>
          </w:p>
        </w:tc>
        <w:tc>
          <w:tcPr>
            <w:tcW w:w="3260" w:type="dxa"/>
            <w:vMerge/>
            <w:tcBorders>
              <w:left w:val="single" w:sz="4" w:space="0" w:color="000000"/>
            </w:tcBorders>
            <w:shd w:val="clear" w:color="auto" w:fill="auto"/>
          </w:tcPr>
          <w:p w:rsidR="007D197A" w:rsidRPr="00231F36" w:rsidRDefault="007D197A" w:rsidP="007D197A">
            <w:pPr>
              <w:snapToGrid w:val="0"/>
              <w:spacing w:before="60" w:after="60"/>
              <w:rPr>
                <w:rFonts w:ascii="Arial" w:hAnsi="Arial" w:cs="Arial"/>
                <w:b/>
                <w:sz w:val="24"/>
                <w:lang w:val="en-US"/>
              </w:rPr>
            </w:pPr>
          </w:p>
        </w:tc>
      </w:tr>
      <w:tr w:rsidR="007D197A" w:rsidRPr="00231F36" w:rsidTr="007D197A">
        <w:tblPrEx>
          <w:tblCellMar>
            <w:left w:w="0" w:type="dxa"/>
            <w:right w:w="0" w:type="dxa"/>
          </w:tblCellMar>
        </w:tblPrEx>
        <w:trPr>
          <w:trHeight w:val="200"/>
        </w:trPr>
        <w:tc>
          <w:tcPr>
            <w:tcW w:w="3260" w:type="dxa"/>
            <w:gridSpan w:val="2"/>
            <w:shd w:val="clear" w:color="auto" w:fill="auto"/>
          </w:tcPr>
          <w:p w:rsidR="007D197A" w:rsidRPr="00231F36" w:rsidRDefault="007D197A" w:rsidP="007D197A">
            <w:pPr>
              <w:snapToGrid w:val="0"/>
              <w:spacing w:before="60" w:after="60"/>
              <w:rPr>
                <w:rFonts w:ascii="Arial" w:hAnsi="Arial" w:cs="Arial"/>
                <w:b/>
                <w:sz w:val="24"/>
                <w:szCs w:val="22"/>
                <w:lang w:val="en-US"/>
              </w:rPr>
            </w:pPr>
          </w:p>
        </w:tc>
        <w:tc>
          <w:tcPr>
            <w:tcW w:w="6713" w:type="dxa"/>
            <w:gridSpan w:val="2"/>
            <w:shd w:val="clear" w:color="auto" w:fill="auto"/>
          </w:tcPr>
          <w:p w:rsidR="007D197A" w:rsidRPr="00231F36" w:rsidRDefault="007D197A" w:rsidP="007D197A">
            <w:pPr>
              <w:snapToGrid w:val="0"/>
              <w:rPr>
                <w:rFonts w:ascii="Arial" w:hAnsi="Arial" w:cs="Arial"/>
              </w:rPr>
            </w:pPr>
          </w:p>
        </w:tc>
      </w:tr>
    </w:tbl>
    <w:p w:rsidR="007D197A" w:rsidRPr="00231F36" w:rsidRDefault="007D197A" w:rsidP="007D197A">
      <w:pPr>
        <w:rPr>
          <w:rFonts w:ascii="Arial" w:hAnsi="Arial" w:cs="Arial"/>
        </w:rPr>
      </w:pPr>
    </w:p>
    <w:tbl>
      <w:tblPr>
        <w:tblW w:w="0" w:type="auto"/>
        <w:tblInd w:w="108" w:type="dxa"/>
        <w:tblLook w:val="0000" w:firstRow="0" w:lastRow="0" w:firstColumn="0" w:lastColumn="0" w:noHBand="0" w:noVBand="0"/>
      </w:tblPr>
      <w:tblGrid>
        <w:gridCol w:w="1918"/>
        <w:gridCol w:w="3966"/>
        <w:gridCol w:w="3358"/>
      </w:tblGrid>
      <w:tr w:rsidR="007D197A" w:rsidRPr="00231F36" w:rsidTr="00E30F14">
        <w:trPr>
          <w:trHeight w:val="1122"/>
        </w:trPr>
        <w:tc>
          <w:tcPr>
            <w:tcW w:w="1918" w:type="dxa"/>
            <w:tcBorders>
              <w:top w:val="single" w:sz="4" w:space="0" w:color="000000"/>
              <w:left w:val="single" w:sz="4" w:space="0" w:color="000000"/>
              <w:bottom w:val="single" w:sz="4" w:space="0" w:color="000000"/>
            </w:tcBorders>
            <w:shd w:val="clear" w:color="auto" w:fill="D9D9D9"/>
          </w:tcPr>
          <w:p w:rsidR="007D197A" w:rsidRPr="00231F36" w:rsidRDefault="007D197A" w:rsidP="00E30F14">
            <w:pPr>
              <w:snapToGrid w:val="0"/>
              <w:spacing w:before="60" w:after="60"/>
              <w:ind w:right="-108"/>
              <w:rPr>
                <w:rFonts w:ascii="Arial" w:hAnsi="Arial" w:cs="Arial"/>
                <w:b/>
                <w:sz w:val="22"/>
                <w:szCs w:val="22"/>
                <w:lang w:val="en-US"/>
              </w:rPr>
            </w:pPr>
            <w:r w:rsidRPr="00231F36">
              <w:rPr>
                <w:rFonts w:ascii="Arial" w:hAnsi="Arial" w:cs="Arial"/>
                <w:b/>
                <w:sz w:val="22"/>
                <w:szCs w:val="22"/>
                <w:lang w:val="en-US"/>
              </w:rPr>
              <w:t>Job Objective</w:t>
            </w:r>
          </w:p>
        </w:tc>
        <w:tc>
          <w:tcPr>
            <w:tcW w:w="7324" w:type="dxa"/>
            <w:gridSpan w:val="2"/>
            <w:tcBorders>
              <w:top w:val="single" w:sz="4" w:space="0" w:color="000000"/>
              <w:left w:val="single" w:sz="4" w:space="0" w:color="000000"/>
              <w:bottom w:val="single" w:sz="4" w:space="0" w:color="000000"/>
              <w:right w:val="single" w:sz="4" w:space="0" w:color="000000"/>
            </w:tcBorders>
            <w:shd w:val="clear" w:color="auto" w:fill="auto"/>
          </w:tcPr>
          <w:p w:rsidR="007D197A" w:rsidRDefault="007D197A" w:rsidP="00E30F14">
            <w:pPr>
              <w:snapToGrid w:val="0"/>
              <w:spacing w:before="60" w:after="60"/>
              <w:rPr>
                <w:rFonts w:ascii="Arial" w:hAnsi="Arial" w:cs="Arial"/>
                <w:sz w:val="24"/>
                <w:szCs w:val="24"/>
              </w:rPr>
            </w:pPr>
            <w:r>
              <w:rPr>
                <w:rFonts w:ascii="Arial" w:hAnsi="Arial" w:cs="Arial"/>
                <w:sz w:val="24"/>
                <w:szCs w:val="24"/>
              </w:rPr>
              <w:t xml:space="preserve">I am a dedicated person who wants to use his skills and education to help the environment achieve success. </w:t>
            </w:r>
          </w:p>
          <w:p w:rsidR="007D197A" w:rsidRPr="001C79F3" w:rsidRDefault="007D197A" w:rsidP="00E30F14">
            <w:pPr>
              <w:snapToGrid w:val="0"/>
              <w:spacing w:before="60" w:after="60"/>
              <w:rPr>
                <w:rFonts w:ascii="Arial" w:hAnsi="Arial" w:cs="Arial"/>
                <w:sz w:val="24"/>
                <w:szCs w:val="24"/>
              </w:rPr>
            </w:pPr>
          </w:p>
        </w:tc>
      </w:tr>
      <w:tr w:rsidR="007D197A" w:rsidRPr="00231F36" w:rsidTr="00E30F14">
        <w:trPr>
          <w:trHeight w:val="1118"/>
        </w:trPr>
        <w:tc>
          <w:tcPr>
            <w:tcW w:w="1918" w:type="dxa"/>
            <w:tcBorders>
              <w:top w:val="single" w:sz="4" w:space="0" w:color="000000"/>
              <w:left w:val="single" w:sz="4" w:space="0" w:color="000000"/>
              <w:bottom w:val="single" w:sz="4" w:space="0" w:color="000000"/>
            </w:tcBorders>
            <w:shd w:val="clear" w:color="auto" w:fill="D9D9D9"/>
          </w:tcPr>
          <w:p w:rsidR="007D197A" w:rsidRPr="00231F36" w:rsidRDefault="007D197A" w:rsidP="00E30F14">
            <w:pPr>
              <w:snapToGrid w:val="0"/>
              <w:spacing w:before="60" w:after="60"/>
              <w:ind w:right="-108"/>
              <w:rPr>
                <w:rFonts w:ascii="Arial" w:hAnsi="Arial" w:cs="Arial"/>
                <w:b/>
                <w:sz w:val="22"/>
                <w:szCs w:val="22"/>
                <w:lang w:val="en-US"/>
              </w:rPr>
            </w:pPr>
            <w:r>
              <w:rPr>
                <w:rFonts w:ascii="Arial" w:hAnsi="Arial" w:cs="Arial"/>
                <w:b/>
                <w:sz w:val="22"/>
                <w:szCs w:val="22"/>
                <w:lang w:val="en-US"/>
              </w:rPr>
              <w:t>Education</w:t>
            </w:r>
          </w:p>
        </w:tc>
        <w:tc>
          <w:tcPr>
            <w:tcW w:w="7324" w:type="dxa"/>
            <w:gridSpan w:val="2"/>
            <w:tcBorders>
              <w:top w:val="single" w:sz="4" w:space="0" w:color="000000"/>
              <w:left w:val="single" w:sz="4" w:space="0" w:color="000000"/>
              <w:bottom w:val="single" w:sz="4" w:space="0" w:color="000000"/>
              <w:right w:val="single" w:sz="4" w:space="0" w:color="000000"/>
            </w:tcBorders>
            <w:shd w:val="clear" w:color="auto" w:fill="auto"/>
          </w:tcPr>
          <w:p w:rsidR="00771ADB" w:rsidRPr="00D906C2" w:rsidRDefault="00771ADB" w:rsidP="00771ADB">
            <w:pPr>
              <w:snapToGrid w:val="0"/>
              <w:spacing w:before="60" w:after="60"/>
              <w:ind w:left="360" w:hanging="360"/>
              <w:rPr>
                <w:rFonts w:ascii="Arial" w:hAnsi="Arial" w:cs="Arial"/>
                <w:sz w:val="28"/>
                <w:szCs w:val="24"/>
              </w:rPr>
            </w:pPr>
            <w:r w:rsidRPr="00D906C2">
              <w:rPr>
                <w:rFonts w:ascii="Arial" w:hAnsi="Arial" w:cs="Arial"/>
                <w:b/>
                <w:sz w:val="24"/>
                <w:szCs w:val="22"/>
              </w:rPr>
              <w:t>ASIA PACIFIC COLLEGE</w:t>
            </w:r>
            <w:r w:rsidRPr="00D906C2">
              <w:rPr>
                <w:rFonts w:ascii="Arial" w:hAnsi="Arial" w:cs="Arial"/>
                <w:sz w:val="28"/>
                <w:szCs w:val="24"/>
              </w:rPr>
              <w:t xml:space="preserve">, </w:t>
            </w:r>
            <w:r w:rsidRPr="0048798F">
              <w:rPr>
                <w:rFonts w:ascii="Arial" w:hAnsi="Arial" w:cs="Arial"/>
                <w:sz w:val="24"/>
                <w:szCs w:val="24"/>
              </w:rPr>
              <w:t>Magallanes, Makati City</w:t>
            </w:r>
          </w:p>
          <w:p w:rsidR="00771ADB" w:rsidRDefault="00771ADB" w:rsidP="00771ADB">
            <w:pPr>
              <w:rPr>
                <w:rFonts w:ascii="Arial" w:hAnsi="Arial" w:cs="Arial"/>
                <w:b/>
                <w:sz w:val="22"/>
                <w:szCs w:val="24"/>
              </w:rPr>
            </w:pPr>
            <w:r w:rsidRPr="00D906C2">
              <w:rPr>
                <w:rFonts w:ascii="Arial" w:hAnsi="Arial" w:cs="Arial"/>
                <w:b/>
                <w:sz w:val="22"/>
                <w:szCs w:val="24"/>
              </w:rPr>
              <w:t xml:space="preserve">Bachelor of Science in </w:t>
            </w:r>
            <w:r>
              <w:rPr>
                <w:rFonts w:ascii="Arial" w:hAnsi="Arial" w:cs="Arial"/>
                <w:b/>
                <w:sz w:val="22"/>
                <w:szCs w:val="24"/>
              </w:rPr>
              <w:t xml:space="preserve">Computer Science Specialization in </w:t>
            </w:r>
          </w:p>
          <w:p w:rsidR="00771ADB" w:rsidRPr="00D906C2" w:rsidRDefault="00771ADB" w:rsidP="00771ADB">
            <w:pPr>
              <w:rPr>
                <w:rFonts w:ascii="Arial" w:hAnsi="Arial" w:cs="Arial"/>
                <w:b/>
                <w:sz w:val="22"/>
                <w:szCs w:val="24"/>
              </w:rPr>
            </w:pPr>
            <w:r>
              <w:rPr>
                <w:rFonts w:ascii="Arial" w:hAnsi="Arial" w:cs="Arial"/>
                <w:b/>
                <w:sz w:val="22"/>
                <w:szCs w:val="24"/>
              </w:rPr>
              <w:t xml:space="preserve">Systems Software </w:t>
            </w:r>
          </w:p>
          <w:p w:rsidR="00771ADB" w:rsidRDefault="00771ADB" w:rsidP="00771ADB">
            <w:pPr>
              <w:rPr>
                <w:rFonts w:ascii="Arial" w:hAnsi="Arial" w:cs="Arial"/>
                <w:sz w:val="24"/>
                <w:szCs w:val="24"/>
              </w:rPr>
            </w:pPr>
            <w:r w:rsidRPr="00231F36">
              <w:rPr>
                <w:rFonts w:ascii="Arial" w:hAnsi="Arial" w:cs="Arial"/>
                <w:b/>
                <w:sz w:val="24"/>
                <w:szCs w:val="24"/>
              </w:rPr>
              <w:t xml:space="preserve"> </w:t>
            </w:r>
            <w:r>
              <w:rPr>
                <w:rFonts w:ascii="Arial" w:hAnsi="Arial" w:cs="Arial"/>
                <w:sz w:val="24"/>
                <w:szCs w:val="24"/>
              </w:rPr>
              <w:t>June 2015</w:t>
            </w:r>
            <w:r w:rsidRPr="00231F36">
              <w:rPr>
                <w:rFonts w:ascii="Arial" w:hAnsi="Arial" w:cs="Arial"/>
                <w:sz w:val="24"/>
                <w:szCs w:val="24"/>
              </w:rPr>
              <w:t xml:space="preserve"> – Present</w:t>
            </w:r>
          </w:p>
          <w:p w:rsidR="00771ADB" w:rsidRDefault="00771ADB" w:rsidP="00E30F14">
            <w:pPr>
              <w:snapToGrid w:val="0"/>
              <w:spacing w:before="60" w:after="60"/>
              <w:ind w:left="360" w:hanging="360"/>
              <w:rPr>
                <w:rFonts w:ascii="Arial" w:hAnsi="Arial" w:cs="Arial"/>
                <w:b/>
                <w:sz w:val="24"/>
                <w:szCs w:val="22"/>
              </w:rPr>
            </w:pPr>
          </w:p>
          <w:p w:rsidR="00771ADB" w:rsidRPr="00D906C2" w:rsidRDefault="00771ADB" w:rsidP="00771ADB">
            <w:pPr>
              <w:snapToGrid w:val="0"/>
              <w:spacing w:before="60" w:after="60"/>
              <w:ind w:left="360" w:hanging="360"/>
              <w:rPr>
                <w:rFonts w:ascii="Arial" w:hAnsi="Arial" w:cs="Arial"/>
                <w:sz w:val="24"/>
                <w:szCs w:val="22"/>
              </w:rPr>
            </w:pPr>
            <w:r w:rsidRPr="00D906C2">
              <w:rPr>
                <w:rFonts w:ascii="Arial" w:hAnsi="Arial" w:cs="Arial"/>
                <w:b/>
                <w:sz w:val="24"/>
                <w:szCs w:val="22"/>
              </w:rPr>
              <w:t xml:space="preserve">SAINT </w:t>
            </w:r>
            <w:r>
              <w:rPr>
                <w:rFonts w:ascii="Arial" w:hAnsi="Arial" w:cs="Arial"/>
                <w:b/>
                <w:sz w:val="24"/>
                <w:szCs w:val="22"/>
              </w:rPr>
              <w:t>MARY’S ACADEMY – PASAY CITY</w:t>
            </w:r>
          </w:p>
          <w:p w:rsidR="00771ADB" w:rsidRDefault="00771ADB" w:rsidP="00771ADB">
            <w:pPr>
              <w:snapToGrid w:val="0"/>
              <w:spacing w:before="60" w:after="60"/>
              <w:ind w:left="360" w:hanging="360"/>
              <w:rPr>
                <w:rFonts w:ascii="Arial" w:hAnsi="Arial" w:cs="Arial"/>
                <w:b/>
                <w:sz w:val="22"/>
                <w:szCs w:val="22"/>
              </w:rPr>
            </w:pPr>
            <w:r>
              <w:rPr>
                <w:rFonts w:ascii="Arial" w:hAnsi="Arial" w:cs="Arial"/>
                <w:b/>
                <w:sz w:val="22"/>
                <w:szCs w:val="22"/>
              </w:rPr>
              <w:t>Grade 7, Grade 8, Grade 9, Grade 10</w:t>
            </w:r>
          </w:p>
          <w:p w:rsidR="00771ADB" w:rsidRPr="003A1E61" w:rsidRDefault="00771ADB" w:rsidP="00771ADB">
            <w:pPr>
              <w:snapToGrid w:val="0"/>
              <w:spacing w:before="60" w:after="60"/>
              <w:ind w:left="360" w:hanging="360"/>
              <w:rPr>
                <w:rFonts w:ascii="Arial" w:hAnsi="Arial" w:cs="Arial"/>
                <w:sz w:val="22"/>
                <w:szCs w:val="22"/>
              </w:rPr>
            </w:pPr>
            <w:r>
              <w:rPr>
                <w:rFonts w:ascii="Arial" w:hAnsi="Arial" w:cs="Arial"/>
                <w:b/>
                <w:sz w:val="22"/>
                <w:szCs w:val="22"/>
              </w:rPr>
              <w:t xml:space="preserve"> </w:t>
            </w:r>
            <w:r>
              <w:rPr>
                <w:rFonts w:ascii="Arial" w:hAnsi="Arial" w:cs="Arial"/>
                <w:sz w:val="22"/>
                <w:szCs w:val="22"/>
              </w:rPr>
              <w:t>June 2010 – April 2014</w:t>
            </w:r>
          </w:p>
          <w:p w:rsidR="00771ADB" w:rsidRDefault="00771ADB" w:rsidP="00E30F14">
            <w:pPr>
              <w:snapToGrid w:val="0"/>
              <w:spacing w:before="60" w:after="60"/>
              <w:ind w:left="360" w:hanging="360"/>
              <w:rPr>
                <w:rFonts w:ascii="Arial" w:hAnsi="Arial" w:cs="Arial"/>
                <w:b/>
                <w:sz w:val="24"/>
                <w:szCs w:val="22"/>
              </w:rPr>
            </w:pPr>
          </w:p>
          <w:p w:rsidR="007D197A" w:rsidRPr="0091714B" w:rsidRDefault="007D197A" w:rsidP="00E30F14">
            <w:pPr>
              <w:snapToGrid w:val="0"/>
              <w:spacing w:before="60" w:after="60"/>
              <w:ind w:left="360" w:hanging="360"/>
              <w:rPr>
                <w:rFonts w:ascii="Arial" w:hAnsi="Arial" w:cs="Arial"/>
                <w:sz w:val="24"/>
                <w:szCs w:val="22"/>
              </w:rPr>
            </w:pPr>
            <w:r>
              <w:rPr>
                <w:rFonts w:ascii="Arial" w:hAnsi="Arial" w:cs="Arial"/>
                <w:b/>
                <w:sz w:val="24"/>
                <w:szCs w:val="22"/>
              </w:rPr>
              <w:t>BANGKAL ELEMENTARY SCHOOL MAIN</w:t>
            </w:r>
            <w:r>
              <w:rPr>
                <w:rFonts w:ascii="Arial" w:hAnsi="Arial" w:cs="Arial"/>
                <w:sz w:val="24"/>
                <w:szCs w:val="22"/>
              </w:rPr>
              <w:t>,</w:t>
            </w:r>
            <w:r>
              <w:rPr>
                <w:rFonts w:ascii="Arial" w:hAnsi="Arial" w:cs="Arial"/>
                <w:b/>
                <w:sz w:val="24"/>
                <w:szCs w:val="22"/>
              </w:rPr>
              <w:t xml:space="preserve"> </w:t>
            </w:r>
            <w:r>
              <w:rPr>
                <w:rFonts w:ascii="Arial" w:hAnsi="Arial" w:cs="Arial"/>
                <w:sz w:val="24"/>
                <w:szCs w:val="22"/>
              </w:rPr>
              <w:t>Bangkal, Makati City</w:t>
            </w:r>
          </w:p>
          <w:p w:rsidR="007D197A" w:rsidRDefault="007D197A" w:rsidP="00E30F14">
            <w:pPr>
              <w:snapToGrid w:val="0"/>
              <w:spacing w:before="60" w:after="60"/>
              <w:ind w:left="360" w:hanging="360"/>
              <w:rPr>
                <w:rFonts w:ascii="Arial" w:hAnsi="Arial" w:cs="Arial"/>
                <w:b/>
                <w:sz w:val="22"/>
                <w:szCs w:val="22"/>
              </w:rPr>
            </w:pPr>
            <w:r>
              <w:rPr>
                <w:rFonts w:ascii="Arial" w:hAnsi="Arial" w:cs="Arial"/>
                <w:b/>
                <w:sz w:val="22"/>
                <w:szCs w:val="22"/>
              </w:rPr>
              <w:t>Kindergarten, Grade 1, Grade 2, Grade 3, Grade 4, Grade 5, Grade 6</w:t>
            </w:r>
          </w:p>
          <w:p w:rsidR="007D197A" w:rsidRPr="00771ADB" w:rsidRDefault="007D197A" w:rsidP="00771ADB">
            <w:pPr>
              <w:snapToGrid w:val="0"/>
              <w:spacing w:before="60" w:after="60"/>
              <w:ind w:left="360" w:hanging="360"/>
              <w:rPr>
                <w:rFonts w:ascii="Arial" w:hAnsi="Arial" w:cs="Arial"/>
                <w:sz w:val="22"/>
                <w:szCs w:val="22"/>
              </w:rPr>
            </w:pPr>
            <w:r>
              <w:rPr>
                <w:rFonts w:ascii="Arial" w:hAnsi="Arial" w:cs="Arial"/>
                <w:sz w:val="22"/>
                <w:szCs w:val="22"/>
              </w:rPr>
              <w:t xml:space="preserve"> June 2002 – April 2010</w:t>
            </w:r>
          </w:p>
        </w:tc>
      </w:tr>
      <w:tr w:rsidR="007D197A" w:rsidRPr="00231F36" w:rsidTr="00E30F14">
        <w:trPr>
          <w:trHeight w:val="710"/>
        </w:trPr>
        <w:tc>
          <w:tcPr>
            <w:tcW w:w="1918" w:type="dxa"/>
            <w:tcBorders>
              <w:top w:val="single" w:sz="4" w:space="0" w:color="000000"/>
              <w:left w:val="single" w:sz="4" w:space="0" w:color="000000"/>
              <w:bottom w:val="single" w:sz="4" w:space="0" w:color="000000"/>
            </w:tcBorders>
            <w:shd w:val="clear" w:color="auto" w:fill="D9D9D9"/>
          </w:tcPr>
          <w:p w:rsidR="007D197A" w:rsidRDefault="007D197A" w:rsidP="00E30F14">
            <w:pPr>
              <w:snapToGrid w:val="0"/>
              <w:spacing w:before="60" w:after="60"/>
              <w:ind w:right="-108"/>
              <w:rPr>
                <w:rFonts w:ascii="Arial" w:hAnsi="Arial" w:cs="Arial"/>
                <w:b/>
                <w:sz w:val="22"/>
                <w:szCs w:val="22"/>
                <w:lang w:val="en-US"/>
              </w:rPr>
            </w:pPr>
            <w:r w:rsidRPr="00231F36">
              <w:rPr>
                <w:rFonts w:ascii="Arial" w:hAnsi="Arial" w:cs="Arial"/>
                <w:b/>
                <w:sz w:val="22"/>
                <w:szCs w:val="22"/>
              </w:rPr>
              <w:t>Work-Related Courses</w:t>
            </w:r>
          </w:p>
        </w:tc>
        <w:tc>
          <w:tcPr>
            <w:tcW w:w="7324" w:type="dxa"/>
            <w:gridSpan w:val="2"/>
            <w:tcBorders>
              <w:top w:val="single" w:sz="4" w:space="0" w:color="000000"/>
              <w:left w:val="single" w:sz="4" w:space="0" w:color="000000"/>
              <w:bottom w:val="single" w:sz="4" w:space="0" w:color="000000"/>
              <w:right w:val="single" w:sz="4" w:space="0" w:color="000000"/>
            </w:tcBorders>
            <w:shd w:val="clear" w:color="auto" w:fill="auto"/>
          </w:tcPr>
          <w:p w:rsidR="007D197A" w:rsidRDefault="007D197A" w:rsidP="00E30F14">
            <w:pPr>
              <w:numPr>
                <w:ilvl w:val="0"/>
                <w:numId w:val="4"/>
              </w:numPr>
              <w:ind w:left="537" w:hanging="363"/>
              <w:rPr>
                <w:rFonts w:ascii="Arial" w:hAnsi="Arial" w:cs="Arial"/>
                <w:sz w:val="22"/>
                <w:szCs w:val="22"/>
              </w:rPr>
            </w:pPr>
            <w:r>
              <w:rPr>
                <w:rFonts w:ascii="Arial" w:hAnsi="Arial" w:cs="Arial"/>
                <w:sz w:val="22"/>
                <w:szCs w:val="22"/>
              </w:rPr>
              <w:t>Database Design &amp; Implementation</w:t>
            </w:r>
          </w:p>
          <w:p w:rsidR="007D197A" w:rsidRDefault="007D197A" w:rsidP="00E30F14">
            <w:pPr>
              <w:numPr>
                <w:ilvl w:val="0"/>
                <w:numId w:val="4"/>
              </w:numPr>
              <w:ind w:left="537" w:hanging="363"/>
              <w:rPr>
                <w:rFonts w:ascii="Arial" w:hAnsi="Arial" w:cs="Arial"/>
                <w:sz w:val="22"/>
                <w:szCs w:val="22"/>
              </w:rPr>
            </w:pPr>
            <w:r>
              <w:rPr>
                <w:rFonts w:ascii="Arial" w:hAnsi="Arial" w:cs="Arial"/>
                <w:sz w:val="22"/>
                <w:szCs w:val="22"/>
              </w:rPr>
              <w:t>Introduction to Visual Basic.Net Programming</w:t>
            </w:r>
          </w:p>
          <w:p w:rsidR="007D197A" w:rsidRDefault="007D197A" w:rsidP="00E30F14">
            <w:pPr>
              <w:numPr>
                <w:ilvl w:val="0"/>
                <w:numId w:val="4"/>
              </w:numPr>
              <w:ind w:left="537" w:hanging="363"/>
              <w:rPr>
                <w:rFonts w:ascii="Arial" w:hAnsi="Arial" w:cs="Arial"/>
                <w:sz w:val="22"/>
                <w:szCs w:val="22"/>
              </w:rPr>
            </w:pPr>
            <w:r>
              <w:rPr>
                <w:rFonts w:ascii="Arial" w:hAnsi="Arial" w:cs="Arial"/>
                <w:sz w:val="22"/>
                <w:szCs w:val="22"/>
              </w:rPr>
              <w:t>Introduction to Java Programming</w:t>
            </w:r>
          </w:p>
          <w:p w:rsidR="007D197A" w:rsidRDefault="007D197A" w:rsidP="00E30F14">
            <w:pPr>
              <w:numPr>
                <w:ilvl w:val="0"/>
                <w:numId w:val="4"/>
              </w:numPr>
              <w:ind w:left="537" w:hanging="363"/>
              <w:rPr>
                <w:rFonts w:ascii="Arial" w:hAnsi="Arial" w:cs="Arial"/>
                <w:sz w:val="22"/>
                <w:szCs w:val="22"/>
              </w:rPr>
            </w:pPr>
            <w:r>
              <w:rPr>
                <w:rFonts w:ascii="Arial" w:hAnsi="Arial" w:cs="Arial"/>
                <w:sz w:val="22"/>
                <w:szCs w:val="22"/>
              </w:rPr>
              <w:t>Internet and Web Design</w:t>
            </w:r>
          </w:p>
          <w:p w:rsidR="007D197A" w:rsidRDefault="007D197A" w:rsidP="00E30F14">
            <w:pPr>
              <w:numPr>
                <w:ilvl w:val="0"/>
                <w:numId w:val="4"/>
              </w:numPr>
              <w:ind w:left="537" w:hanging="363"/>
              <w:rPr>
                <w:rFonts w:ascii="Arial" w:hAnsi="Arial" w:cs="Arial"/>
                <w:sz w:val="22"/>
                <w:szCs w:val="22"/>
              </w:rPr>
            </w:pPr>
            <w:r>
              <w:rPr>
                <w:rFonts w:ascii="Arial" w:hAnsi="Arial" w:cs="Arial"/>
                <w:sz w:val="22"/>
                <w:szCs w:val="22"/>
              </w:rPr>
              <w:t>Information Technology E-Commerce</w:t>
            </w:r>
          </w:p>
          <w:p w:rsidR="007D197A" w:rsidRPr="00A864EA" w:rsidRDefault="007D197A" w:rsidP="00E30F14">
            <w:pPr>
              <w:numPr>
                <w:ilvl w:val="0"/>
                <w:numId w:val="4"/>
              </w:numPr>
              <w:ind w:left="537" w:hanging="363"/>
              <w:rPr>
                <w:rFonts w:ascii="Arial" w:hAnsi="Arial" w:cs="Arial"/>
                <w:sz w:val="22"/>
                <w:szCs w:val="22"/>
              </w:rPr>
            </w:pPr>
            <w:r>
              <w:rPr>
                <w:rFonts w:ascii="Arial" w:hAnsi="Arial" w:cs="Arial"/>
                <w:sz w:val="22"/>
                <w:szCs w:val="22"/>
              </w:rPr>
              <w:t>Applied Project Management in an Information Technology Environment</w:t>
            </w:r>
          </w:p>
        </w:tc>
      </w:tr>
      <w:tr w:rsidR="007D197A" w:rsidRPr="00231F36" w:rsidTr="00E30F14">
        <w:trPr>
          <w:trHeight w:val="1351"/>
        </w:trPr>
        <w:tc>
          <w:tcPr>
            <w:tcW w:w="1918" w:type="dxa"/>
            <w:tcBorders>
              <w:top w:val="single" w:sz="4" w:space="0" w:color="000000"/>
              <w:left w:val="single" w:sz="4" w:space="0" w:color="000000"/>
              <w:bottom w:val="single" w:sz="4" w:space="0" w:color="000000"/>
            </w:tcBorders>
            <w:shd w:val="clear" w:color="auto" w:fill="D9D9D9"/>
          </w:tcPr>
          <w:p w:rsidR="007D197A" w:rsidRPr="00231F36" w:rsidRDefault="007D197A" w:rsidP="00E30F14">
            <w:pPr>
              <w:pStyle w:val="DefaultText"/>
              <w:snapToGrid w:val="0"/>
              <w:spacing w:before="60" w:after="60"/>
              <w:rPr>
                <w:rFonts w:ascii="Arial" w:hAnsi="Arial" w:cs="Arial"/>
                <w:b/>
                <w:sz w:val="22"/>
                <w:szCs w:val="22"/>
              </w:rPr>
            </w:pPr>
            <w:r w:rsidRPr="00231F36">
              <w:rPr>
                <w:rFonts w:ascii="Arial" w:hAnsi="Arial" w:cs="Arial"/>
                <w:b/>
                <w:sz w:val="22"/>
                <w:szCs w:val="22"/>
              </w:rPr>
              <w:t>Technical Skills</w:t>
            </w:r>
          </w:p>
        </w:tc>
        <w:tc>
          <w:tcPr>
            <w:tcW w:w="7324" w:type="dxa"/>
            <w:gridSpan w:val="2"/>
            <w:tcBorders>
              <w:top w:val="single" w:sz="4" w:space="0" w:color="000000"/>
              <w:left w:val="single" w:sz="4" w:space="0" w:color="000000"/>
              <w:bottom w:val="single" w:sz="4" w:space="0" w:color="000000"/>
              <w:right w:val="single" w:sz="4" w:space="0" w:color="000000"/>
            </w:tcBorders>
            <w:shd w:val="clear" w:color="auto" w:fill="auto"/>
          </w:tcPr>
          <w:p w:rsidR="007D197A" w:rsidRPr="00231F36" w:rsidRDefault="007D197A" w:rsidP="00E30F14">
            <w:pPr>
              <w:pStyle w:val="DefaultText"/>
              <w:snapToGrid w:val="0"/>
              <w:rPr>
                <w:rFonts w:ascii="Arial" w:hAnsi="Arial" w:cs="Arial"/>
                <w:szCs w:val="24"/>
              </w:rPr>
            </w:pPr>
            <w:r w:rsidRPr="00231F36">
              <w:rPr>
                <w:rFonts w:ascii="Arial" w:hAnsi="Arial" w:cs="Arial"/>
                <w:szCs w:val="24"/>
              </w:rPr>
              <w:t>Applications</w:t>
            </w:r>
          </w:p>
          <w:p w:rsidR="007D197A" w:rsidRDefault="007D197A" w:rsidP="00E30F14">
            <w:pPr>
              <w:pStyle w:val="DefaultText"/>
              <w:numPr>
                <w:ilvl w:val="0"/>
                <w:numId w:val="1"/>
              </w:numPr>
              <w:snapToGrid w:val="0"/>
              <w:ind w:left="537"/>
              <w:rPr>
                <w:rFonts w:ascii="Arial" w:hAnsi="Arial" w:cs="Arial"/>
                <w:szCs w:val="24"/>
              </w:rPr>
            </w:pPr>
            <w:r>
              <w:rPr>
                <w:rFonts w:ascii="Arial" w:hAnsi="Arial" w:cs="Arial"/>
                <w:szCs w:val="24"/>
              </w:rPr>
              <w:t>Microsoft Word</w:t>
            </w:r>
          </w:p>
          <w:p w:rsidR="007D197A" w:rsidRDefault="007D197A" w:rsidP="00E30F14">
            <w:pPr>
              <w:pStyle w:val="DefaultText"/>
              <w:numPr>
                <w:ilvl w:val="0"/>
                <w:numId w:val="1"/>
              </w:numPr>
              <w:snapToGrid w:val="0"/>
              <w:ind w:left="537"/>
              <w:rPr>
                <w:rFonts w:ascii="Arial" w:hAnsi="Arial" w:cs="Arial"/>
                <w:szCs w:val="24"/>
              </w:rPr>
            </w:pPr>
            <w:r>
              <w:rPr>
                <w:rFonts w:ascii="Arial" w:hAnsi="Arial" w:cs="Arial"/>
                <w:szCs w:val="24"/>
              </w:rPr>
              <w:t>Microsoft Excel</w:t>
            </w:r>
          </w:p>
          <w:p w:rsidR="007D197A" w:rsidRDefault="007D197A" w:rsidP="00E30F14">
            <w:pPr>
              <w:pStyle w:val="DefaultText"/>
              <w:numPr>
                <w:ilvl w:val="0"/>
                <w:numId w:val="1"/>
              </w:numPr>
              <w:snapToGrid w:val="0"/>
              <w:ind w:left="537"/>
              <w:rPr>
                <w:rFonts w:ascii="Arial" w:hAnsi="Arial" w:cs="Arial"/>
                <w:szCs w:val="24"/>
              </w:rPr>
            </w:pPr>
            <w:r>
              <w:rPr>
                <w:rFonts w:ascii="Arial" w:hAnsi="Arial" w:cs="Arial"/>
                <w:szCs w:val="24"/>
              </w:rPr>
              <w:t>Microsoft PowerPoint</w:t>
            </w:r>
          </w:p>
          <w:p w:rsidR="007D197A" w:rsidRDefault="007D197A" w:rsidP="00E30F14">
            <w:pPr>
              <w:pStyle w:val="DefaultText"/>
              <w:numPr>
                <w:ilvl w:val="0"/>
                <w:numId w:val="1"/>
              </w:numPr>
              <w:snapToGrid w:val="0"/>
              <w:ind w:left="537"/>
              <w:rPr>
                <w:rFonts w:ascii="Arial" w:hAnsi="Arial" w:cs="Arial"/>
                <w:szCs w:val="24"/>
              </w:rPr>
            </w:pPr>
            <w:r>
              <w:rPr>
                <w:rFonts w:ascii="Arial" w:hAnsi="Arial" w:cs="Arial"/>
                <w:szCs w:val="24"/>
              </w:rPr>
              <w:t>SAP</w:t>
            </w:r>
          </w:p>
          <w:p w:rsidR="007D197A" w:rsidRPr="00231F36" w:rsidRDefault="007D197A" w:rsidP="00E30F14">
            <w:pPr>
              <w:pStyle w:val="DefaultText"/>
              <w:snapToGrid w:val="0"/>
              <w:ind w:left="537"/>
              <w:rPr>
                <w:rFonts w:ascii="Arial" w:hAnsi="Arial" w:cs="Arial"/>
                <w:sz w:val="16"/>
                <w:szCs w:val="16"/>
              </w:rPr>
            </w:pPr>
          </w:p>
        </w:tc>
      </w:tr>
      <w:tr w:rsidR="007D197A" w:rsidRPr="00231F36" w:rsidTr="00E30F14">
        <w:trPr>
          <w:trHeight w:val="790"/>
        </w:trPr>
        <w:tc>
          <w:tcPr>
            <w:tcW w:w="1918" w:type="dxa"/>
            <w:tcBorders>
              <w:top w:val="single" w:sz="4" w:space="0" w:color="000000"/>
              <w:left w:val="single" w:sz="4" w:space="0" w:color="000000"/>
              <w:bottom w:val="single" w:sz="4" w:space="0" w:color="000000"/>
            </w:tcBorders>
            <w:shd w:val="clear" w:color="auto" w:fill="D9D9D9"/>
          </w:tcPr>
          <w:p w:rsidR="007D197A" w:rsidRPr="00231F36" w:rsidRDefault="007D197A" w:rsidP="00E30F14">
            <w:pPr>
              <w:pStyle w:val="DefaultText"/>
              <w:snapToGrid w:val="0"/>
              <w:spacing w:before="60" w:after="60"/>
              <w:rPr>
                <w:rFonts w:ascii="Arial" w:hAnsi="Arial" w:cs="Arial"/>
                <w:b/>
                <w:sz w:val="22"/>
                <w:szCs w:val="22"/>
              </w:rPr>
            </w:pPr>
            <w:r w:rsidRPr="00231F36">
              <w:rPr>
                <w:rFonts w:ascii="Arial" w:hAnsi="Arial" w:cs="Arial"/>
                <w:b/>
                <w:sz w:val="22"/>
                <w:szCs w:val="22"/>
              </w:rPr>
              <w:t>Extra-Curricular Activities</w:t>
            </w:r>
          </w:p>
        </w:tc>
        <w:tc>
          <w:tcPr>
            <w:tcW w:w="7324" w:type="dxa"/>
            <w:gridSpan w:val="2"/>
            <w:tcBorders>
              <w:top w:val="single" w:sz="4" w:space="0" w:color="000000"/>
              <w:left w:val="single" w:sz="4" w:space="0" w:color="000000"/>
              <w:bottom w:val="single" w:sz="4" w:space="0" w:color="000000"/>
              <w:right w:val="single" w:sz="4" w:space="0" w:color="000000"/>
            </w:tcBorders>
            <w:shd w:val="clear" w:color="auto" w:fill="auto"/>
          </w:tcPr>
          <w:p w:rsidR="007D197A" w:rsidRPr="00E771C9" w:rsidRDefault="007D197A" w:rsidP="00E30F14">
            <w:pPr>
              <w:numPr>
                <w:ilvl w:val="0"/>
                <w:numId w:val="3"/>
              </w:numPr>
              <w:snapToGrid w:val="0"/>
              <w:spacing w:before="60" w:after="60"/>
              <w:ind w:left="537"/>
              <w:rPr>
                <w:rFonts w:ascii="Arial" w:hAnsi="Arial" w:cs="Arial"/>
                <w:sz w:val="24"/>
                <w:szCs w:val="24"/>
              </w:rPr>
            </w:pPr>
            <w:r w:rsidRPr="000C2B09">
              <w:rPr>
                <w:rFonts w:ascii="Arial" w:hAnsi="Arial" w:cs="Arial"/>
                <w:sz w:val="24"/>
                <w:szCs w:val="24"/>
              </w:rPr>
              <w:t>Junior Philippine Computer Society (JPCS), Member, AY2015-</w:t>
            </w:r>
            <w:r>
              <w:rPr>
                <w:rFonts w:ascii="Arial" w:hAnsi="Arial" w:cs="Arial"/>
                <w:sz w:val="24"/>
                <w:szCs w:val="24"/>
              </w:rPr>
              <w:t>2016</w:t>
            </w:r>
          </w:p>
        </w:tc>
      </w:tr>
      <w:tr w:rsidR="007D197A" w:rsidRPr="00231F36" w:rsidTr="00E30F14">
        <w:tc>
          <w:tcPr>
            <w:tcW w:w="1918" w:type="dxa"/>
            <w:tcBorders>
              <w:top w:val="single" w:sz="4" w:space="0" w:color="000000"/>
              <w:left w:val="single" w:sz="4" w:space="0" w:color="000000"/>
              <w:bottom w:val="single" w:sz="4" w:space="0" w:color="000000"/>
            </w:tcBorders>
            <w:shd w:val="clear" w:color="auto" w:fill="D9D9D9"/>
          </w:tcPr>
          <w:p w:rsidR="007D197A" w:rsidRPr="00231F36" w:rsidRDefault="007D197A" w:rsidP="00E30F14">
            <w:pPr>
              <w:pStyle w:val="DefaultText"/>
              <w:snapToGrid w:val="0"/>
              <w:spacing w:before="60" w:after="60"/>
              <w:rPr>
                <w:rFonts w:ascii="Arial" w:hAnsi="Arial" w:cs="Arial"/>
                <w:b/>
                <w:sz w:val="22"/>
                <w:szCs w:val="22"/>
              </w:rPr>
            </w:pPr>
            <w:r w:rsidRPr="00231F36">
              <w:rPr>
                <w:rFonts w:ascii="Arial" w:hAnsi="Arial" w:cs="Arial"/>
                <w:b/>
                <w:sz w:val="22"/>
                <w:szCs w:val="22"/>
              </w:rPr>
              <w:lastRenderedPageBreak/>
              <w:t>Academic Standing</w:t>
            </w:r>
          </w:p>
        </w:tc>
        <w:tc>
          <w:tcPr>
            <w:tcW w:w="3966" w:type="dxa"/>
            <w:tcBorders>
              <w:top w:val="single" w:sz="4" w:space="0" w:color="000000"/>
              <w:left w:val="single" w:sz="4" w:space="0" w:color="000000"/>
              <w:bottom w:val="single" w:sz="4" w:space="0" w:color="000000"/>
            </w:tcBorders>
            <w:shd w:val="clear" w:color="auto" w:fill="auto"/>
          </w:tcPr>
          <w:p w:rsidR="007D197A" w:rsidRPr="00231F36" w:rsidRDefault="007D197A" w:rsidP="00E30F14">
            <w:pPr>
              <w:snapToGrid w:val="0"/>
              <w:spacing w:before="60" w:after="60"/>
              <w:jc w:val="center"/>
              <w:rPr>
                <w:rFonts w:ascii="Arial" w:hAnsi="Arial" w:cs="Arial"/>
                <w:b/>
                <w:sz w:val="22"/>
                <w:szCs w:val="22"/>
              </w:rPr>
            </w:pPr>
            <w:r w:rsidRPr="00231F36">
              <w:rPr>
                <w:rFonts w:ascii="Arial" w:hAnsi="Arial" w:cs="Arial"/>
                <w:b/>
                <w:sz w:val="22"/>
                <w:szCs w:val="22"/>
              </w:rPr>
              <w:t xml:space="preserve">Cumulative </w:t>
            </w:r>
            <w:r w:rsidRPr="00A6448A">
              <w:rPr>
                <w:rFonts w:ascii="Arial" w:hAnsi="Arial" w:cs="Arial"/>
                <w:b/>
                <w:sz w:val="22"/>
              </w:rPr>
              <w:t>GPA</w:t>
            </w:r>
            <w:r w:rsidRPr="00231F36">
              <w:rPr>
                <w:rFonts w:ascii="Arial" w:hAnsi="Arial" w:cs="Arial"/>
                <w:b/>
                <w:sz w:val="22"/>
                <w:szCs w:val="22"/>
              </w:rPr>
              <w:t xml:space="preserve"> / Best Grade</w:t>
            </w:r>
          </w:p>
          <w:p w:rsidR="007D197A" w:rsidRPr="00A6448A" w:rsidRDefault="007D197A" w:rsidP="00E30F14">
            <w:pPr>
              <w:snapToGrid w:val="0"/>
              <w:spacing w:before="60" w:after="60"/>
              <w:jc w:val="center"/>
              <w:rPr>
                <w:rFonts w:ascii="Arial" w:hAnsi="Arial" w:cs="Arial"/>
                <w:sz w:val="22"/>
                <w:szCs w:val="22"/>
              </w:rPr>
            </w:pPr>
            <w:r>
              <w:rPr>
                <w:rFonts w:ascii="Arial" w:hAnsi="Arial" w:cs="Arial"/>
                <w:sz w:val="22"/>
                <w:szCs w:val="22"/>
              </w:rPr>
              <w:t xml:space="preserve">2.3 </w:t>
            </w:r>
            <w:r w:rsidRPr="00A6448A">
              <w:rPr>
                <w:rFonts w:ascii="Arial" w:hAnsi="Arial" w:cs="Arial"/>
                <w:sz w:val="22"/>
                <w:szCs w:val="22"/>
              </w:rPr>
              <w:t>/ 4.0</w:t>
            </w:r>
          </w:p>
        </w:tc>
        <w:tc>
          <w:tcPr>
            <w:tcW w:w="0" w:type="auto"/>
            <w:tcBorders>
              <w:top w:val="single" w:sz="4" w:space="0" w:color="000000"/>
              <w:bottom w:val="single" w:sz="4" w:space="0" w:color="000000"/>
              <w:right w:val="single" w:sz="4" w:space="0" w:color="000000"/>
            </w:tcBorders>
            <w:shd w:val="clear" w:color="auto" w:fill="auto"/>
          </w:tcPr>
          <w:p w:rsidR="007D197A" w:rsidRPr="00231F36" w:rsidRDefault="007D197A" w:rsidP="00E30F14">
            <w:pPr>
              <w:snapToGrid w:val="0"/>
              <w:spacing w:before="60" w:after="60"/>
              <w:jc w:val="center"/>
              <w:rPr>
                <w:rFonts w:ascii="Arial" w:hAnsi="Arial" w:cs="Arial"/>
                <w:b/>
                <w:sz w:val="22"/>
                <w:szCs w:val="22"/>
              </w:rPr>
            </w:pPr>
            <w:r w:rsidRPr="00231F36">
              <w:rPr>
                <w:rFonts w:ascii="Arial" w:hAnsi="Arial" w:cs="Arial"/>
                <w:b/>
                <w:sz w:val="22"/>
                <w:szCs w:val="22"/>
              </w:rPr>
              <w:t>No. of Units Remaining</w:t>
            </w:r>
          </w:p>
          <w:p w:rsidR="007D197A" w:rsidRPr="00A6448A" w:rsidRDefault="007D197A" w:rsidP="00E30F14">
            <w:pPr>
              <w:snapToGrid w:val="0"/>
              <w:spacing w:before="60" w:after="60"/>
              <w:jc w:val="center"/>
              <w:rPr>
                <w:rFonts w:ascii="Arial" w:hAnsi="Arial" w:cs="Arial"/>
                <w:sz w:val="22"/>
                <w:szCs w:val="22"/>
              </w:rPr>
            </w:pPr>
            <w:r>
              <w:rPr>
                <w:rFonts w:ascii="Arial" w:hAnsi="Arial" w:cs="Arial"/>
                <w:sz w:val="22"/>
                <w:szCs w:val="22"/>
              </w:rPr>
              <w:t>87</w:t>
            </w:r>
          </w:p>
        </w:tc>
      </w:tr>
    </w:tbl>
    <w:p w:rsidR="007D197A" w:rsidRDefault="007D197A" w:rsidP="007D197A"/>
    <w:p w:rsidR="00E771C9" w:rsidRDefault="00E771C9">
      <w:pPr>
        <w:suppressAutoHyphens w:val="0"/>
        <w:spacing w:after="160" w:line="259" w:lineRule="auto"/>
      </w:pPr>
      <w:r>
        <w:br w:type="page"/>
      </w:r>
    </w:p>
    <w:tbl>
      <w:tblPr>
        <w:tblW w:w="9973" w:type="dxa"/>
        <w:tblInd w:w="108" w:type="dxa"/>
        <w:tblLayout w:type="fixed"/>
        <w:tblLook w:val="0000" w:firstRow="0" w:lastRow="0" w:firstColumn="0" w:lastColumn="0" w:noHBand="0" w:noVBand="0"/>
      </w:tblPr>
      <w:tblGrid>
        <w:gridCol w:w="2109"/>
        <w:gridCol w:w="1151"/>
        <w:gridCol w:w="3453"/>
        <w:gridCol w:w="3260"/>
      </w:tblGrid>
      <w:tr w:rsidR="00E771C9" w:rsidRPr="00231F36" w:rsidTr="00E30F14">
        <w:trPr>
          <w:trHeight w:val="192"/>
        </w:trPr>
        <w:tc>
          <w:tcPr>
            <w:tcW w:w="2109" w:type="dxa"/>
            <w:tcBorders>
              <w:top w:val="single" w:sz="4" w:space="0" w:color="000000"/>
              <w:left w:val="single" w:sz="4" w:space="0" w:color="000000"/>
              <w:bottom w:val="single" w:sz="4" w:space="0" w:color="000000"/>
            </w:tcBorders>
            <w:shd w:val="clear" w:color="auto" w:fill="auto"/>
          </w:tcPr>
          <w:p w:rsidR="00E771C9" w:rsidRPr="00231F36" w:rsidRDefault="00E771C9" w:rsidP="00E30F14">
            <w:pPr>
              <w:snapToGrid w:val="0"/>
              <w:spacing w:before="60" w:after="60"/>
              <w:rPr>
                <w:rFonts w:ascii="Arial" w:hAnsi="Arial" w:cs="Arial"/>
                <w:sz w:val="24"/>
                <w:szCs w:val="24"/>
                <w:lang w:val="en-US"/>
              </w:rPr>
            </w:pPr>
            <w:r w:rsidRPr="00231F36">
              <w:rPr>
                <w:rFonts w:ascii="Arial" w:hAnsi="Arial" w:cs="Arial"/>
                <w:sz w:val="24"/>
                <w:szCs w:val="24"/>
                <w:lang w:val="en-US"/>
              </w:rPr>
              <w:lastRenderedPageBreak/>
              <w:t>Name:</w:t>
            </w:r>
          </w:p>
        </w:tc>
        <w:tc>
          <w:tcPr>
            <w:tcW w:w="4604" w:type="dxa"/>
            <w:gridSpan w:val="2"/>
            <w:tcBorders>
              <w:top w:val="single" w:sz="4" w:space="0" w:color="000000"/>
              <w:left w:val="single" w:sz="4" w:space="0" w:color="000000"/>
              <w:bottom w:val="single" w:sz="4" w:space="0" w:color="000000"/>
            </w:tcBorders>
            <w:shd w:val="clear" w:color="auto" w:fill="auto"/>
          </w:tcPr>
          <w:p w:rsidR="00E771C9" w:rsidRPr="00231F36" w:rsidRDefault="00E771C9" w:rsidP="00E30F14">
            <w:pPr>
              <w:snapToGrid w:val="0"/>
              <w:spacing w:before="60" w:after="60"/>
              <w:jc w:val="center"/>
              <w:rPr>
                <w:rFonts w:ascii="Arial" w:hAnsi="Arial" w:cs="Arial"/>
                <w:b/>
                <w:color w:val="000000"/>
                <w:sz w:val="22"/>
                <w:szCs w:val="22"/>
                <w:lang w:val="en-US"/>
              </w:rPr>
            </w:pPr>
            <w:r>
              <w:rPr>
                <w:rFonts w:ascii="Arial" w:hAnsi="Arial" w:cs="Arial"/>
                <w:b/>
                <w:color w:val="000000"/>
                <w:sz w:val="22"/>
                <w:szCs w:val="22"/>
                <w:lang w:val="en-US"/>
              </w:rPr>
              <w:t>Joey Bernadette F. Dela Cruz</w:t>
            </w:r>
          </w:p>
        </w:tc>
        <w:tc>
          <w:tcPr>
            <w:tcW w:w="3260" w:type="dxa"/>
            <w:vMerge w:val="restart"/>
            <w:tcBorders>
              <w:left w:val="single" w:sz="4" w:space="0" w:color="000000"/>
            </w:tcBorders>
            <w:shd w:val="clear" w:color="auto" w:fill="auto"/>
          </w:tcPr>
          <w:p w:rsidR="00E771C9" w:rsidRPr="00231F36" w:rsidRDefault="00E771C9" w:rsidP="00E30F14">
            <w:pPr>
              <w:snapToGrid w:val="0"/>
              <w:spacing w:before="60" w:after="60"/>
              <w:rPr>
                <w:rFonts w:ascii="Arial" w:hAnsi="Arial" w:cs="Arial"/>
                <w:sz w:val="24"/>
                <w:szCs w:val="24"/>
                <w:lang w:val="en-US"/>
              </w:rPr>
            </w:pPr>
            <w:r>
              <w:rPr>
                <w:rFonts w:ascii="Arial" w:hAnsi="Arial" w:cs="Arial"/>
                <w:noProof/>
                <w:sz w:val="24"/>
                <w:szCs w:val="24"/>
                <w:lang w:val="en-PH" w:eastAsia="en-PH"/>
              </w:rPr>
              <w:drawing>
                <wp:anchor distT="0" distB="0" distL="114300" distR="114300" simplePos="0" relativeHeight="251664384" behindDoc="1" locked="0" layoutInCell="1" allowOverlap="1" wp14:anchorId="107B8CDA" wp14:editId="6ED7502C">
                  <wp:simplePos x="0" y="0"/>
                  <wp:positionH relativeFrom="column">
                    <wp:posOffset>164465</wp:posOffset>
                  </wp:positionH>
                  <wp:positionV relativeFrom="paragraph">
                    <wp:posOffset>3175</wp:posOffset>
                  </wp:positionV>
                  <wp:extent cx="1325880" cy="1566545"/>
                  <wp:effectExtent l="0" t="0" r="7620" b="0"/>
                  <wp:wrapThrough wrapText="bothSides">
                    <wp:wrapPolygon edited="0">
                      <wp:start x="0" y="0"/>
                      <wp:lineTo x="0" y="21276"/>
                      <wp:lineTo x="21414" y="21276"/>
                      <wp:lineTo x="21414" y="0"/>
                      <wp:lineTo x="0" y="0"/>
                    </wp:wrapPolygon>
                  </wp:wrapThrough>
                  <wp:docPr id="4" name="Picture 4" descr="C:\Users\user\Downloads\2014-20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2014-20001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5880" cy="15665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71C9" w:rsidRPr="00231F36" w:rsidTr="00E30F14">
        <w:trPr>
          <w:trHeight w:val="802"/>
        </w:trPr>
        <w:tc>
          <w:tcPr>
            <w:tcW w:w="2109" w:type="dxa"/>
            <w:tcBorders>
              <w:top w:val="single" w:sz="4" w:space="0" w:color="000000"/>
              <w:left w:val="single" w:sz="4" w:space="0" w:color="000000"/>
              <w:bottom w:val="single" w:sz="4" w:space="0" w:color="000000"/>
            </w:tcBorders>
            <w:shd w:val="clear" w:color="auto" w:fill="auto"/>
            <w:vAlign w:val="center"/>
          </w:tcPr>
          <w:p w:rsidR="00E771C9" w:rsidRPr="00231F36" w:rsidRDefault="00E771C9" w:rsidP="00E30F14">
            <w:pPr>
              <w:snapToGrid w:val="0"/>
              <w:spacing w:before="60" w:after="60"/>
              <w:rPr>
                <w:rFonts w:ascii="Arial" w:hAnsi="Arial" w:cs="Arial"/>
                <w:sz w:val="24"/>
                <w:szCs w:val="24"/>
                <w:lang w:val="en-US"/>
              </w:rPr>
            </w:pPr>
            <w:r w:rsidRPr="00231F36">
              <w:rPr>
                <w:rFonts w:ascii="Arial" w:hAnsi="Arial" w:cs="Arial"/>
                <w:sz w:val="24"/>
                <w:szCs w:val="24"/>
                <w:lang w:val="en-US"/>
              </w:rPr>
              <w:t>Complete Address:</w:t>
            </w:r>
          </w:p>
        </w:tc>
        <w:tc>
          <w:tcPr>
            <w:tcW w:w="4604" w:type="dxa"/>
            <w:gridSpan w:val="2"/>
            <w:tcBorders>
              <w:top w:val="single" w:sz="4" w:space="0" w:color="000000"/>
              <w:left w:val="single" w:sz="4" w:space="0" w:color="000000"/>
            </w:tcBorders>
            <w:shd w:val="clear" w:color="auto" w:fill="auto"/>
          </w:tcPr>
          <w:p w:rsidR="00E771C9" w:rsidRPr="00231F36" w:rsidRDefault="00E771C9" w:rsidP="00E30F14">
            <w:pPr>
              <w:snapToGrid w:val="0"/>
              <w:spacing w:before="60" w:after="60"/>
              <w:jc w:val="center"/>
              <w:rPr>
                <w:rFonts w:ascii="Arial" w:hAnsi="Arial" w:cs="Arial"/>
                <w:sz w:val="24"/>
                <w:szCs w:val="24"/>
              </w:rPr>
            </w:pPr>
            <w:r>
              <w:rPr>
                <w:rFonts w:ascii="Arial" w:hAnsi="Arial" w:cs="Arial"/>
                <w:sz w:val="24"/>
                <w:szCs w:val="24"/>
              </w:rPr>
              <w:t>#218 Odessa Drive, Camella 3-D, Pulanglupa 2, Las Pinas City</w:t>
            </w:r>
          </w:p>
        </w:tc>
        <w:tc>
          <w:tcPr>
            <w:tcW w:w="3260" w:type="dxa"/>
            <w:vMerge/>
            <w:tcBorders>
              <w:left w:val="single" w:sz="4" w:space="0" w:color="000000"/>
            </w:tcBorders>
            <w:shd w:val="clear" w:color="auto" w:fill="auto"/>
          </w:tcPr>
          <w:p w:rsidR="00E771C9" w:rsidRPr="00231F36" w:rsidRDefault="00E771C9" w:rsidP="00E30F14">
            <w:pPr>
              <w:snapToGrid w:val="0"/>
              <w:spacing w:before="60" w:after="60"/>
              <w:rPr>
                <w:rFonts w:ascii="Arial" w:hAnsi="Arial" w:cs="Arial"/>
                <w:b/>
                <w:sz w:val="24"/>
                <w:lang w:val="en-US"/>
              </w:rPr>
            </w:pPr>
          </w:p>
        </w:tc>
      </w:tr>
      <w:tr w:rsidR="00E771C9" w:rsidRPr="00231F36" w:rsidTr="00E30F14">
        <w:trPr>
          <w:trHeight w:val="184"/>
        </w:trPr>
        <w:tc>
          <w:tcPr>
            <w:tcW w:w="2109" w:type="dxa"/>
            <w:vMerge w:val="restart"/>
            <w:tcBorders>
              <w:top w:val="single" w:sz="4" w:space="0" w:color="000000"/>
              <w:left w:val="single" w:sz="4" w:space="0" w:color="000000"/>
              <w:bottom w:val="single" w:sz="4" w:space="0" w:color="000000"/>
            </w:tcBorders>
            <w:shd w:val="clear" w:color="auto" w:fill="auto"/>
            <w:vAlign w:val="center"/>
          </w:tcPr>
          <w:p w:rsidR="00E771C9" w:rsidRPr="00231F36" w:rsidRDefault="00E771C9" w:rsidP="00E30F14">
            <w:pPr>
              <w:snapToGrid w:val="0"/>
              <w:spacing w:before="60" w:after="60"/>
              <w:rPr>
                <w:rFonts w:ascii="Arial" w:hAnsi="Arial" w:cs="Arial"/>
                <w:sz w:val="24"/>
                <w:szCs w:val="24"/>
                <w:lang w:val="en-US"/>
              </w:rPr>
            </w:pPr>
            <w:r w:rsidRPr="00231F36">
              <w:rPr>
                <w:rFonts w:ascii="Arial" w:hAnsi="Arial" w:cs="Arial"/>
                <w:sz w:val="24"/>
                <w:szCs w:val="24"/>
                <w:lang w:val="en-US"/>
              </w:rPr>
              <w:t>Telephone Numbers:</w:t>
            </w:r>
          </w:p>
        </w:tc>
        <w:tc>
          <w:tcPr>
            <w:tcW w:w="4604" w:type="dxa"/>
            <w:gridSpan w:val="2"/>
            <w:tcBorders>
              <w:top w:val="single" w:sz="4" w:space="0" w:color="000000"/>
              <w:left w:val="single" w:sz="4" w:space="0" w:color="000000"/>
              <w:bottom w:val="single" w:sz="4" w:space="0" w:color="000000"/>
            </w:tcBorders>
            <w:shd w:val="clear" w:color="auto" w:fill="auto"/>
          </w:tcPr>
          <w:p w:rsidR="00E771C9" w:rsidRPr="00231F36" w:rsidRDefault="00E771C9" w:rsidP="00E30F14">
            <w:pPr>
              <w:snapToGrid w:val="0"/>
              <w:jc w:val="center"/>
              <w:rPr>
                <w:rFonts w:ascii="Arial" w:hAnsi="Arial" w:cs="Arial"/>
                <w:color w:val="000000"/>
                <w:sz w:val="24"/>
                <w:szCs w:val="24"/>
                <w:lang w:val="en-US"/>
              </w:rPr>
            </w:pPr>
            <w:r>
              <w:rPr>
                <w:rFonts w:ascii="Arial" w:hAnsi="Arial" w:cs="Arial"/>
                <w:sz w:val="24"/>
                <w:szCs w:val="24"/>
              </w:rPr>
              <w:t>+639052615859</w:t>
            </w:r>
          </w:p>
        </w:tc>
        <w:tc>
          <w:tcPr>
            <w:tcW w:w="3260" w:type="dxa"/>
            <w:vMerge/>
            <w:tcBorders>
              <w:left w:val="single" w:sz="4" w:space="0" w:color="000000"/>
            </w:tcBorders>
            <w:shd w:val="clear" w:color="auto" w:fill="auto"/>
          </w:tcPr>
          <w:p w:rsidR="00E771C9" w:rsidRPr="00231F36" w:rsidRDefault="00E771C9" w:rsidP="00E30F14">
            <w:pPr>
              <w:snapToGrid w:val="0"/>
              <w:spacing w:before="60" w:after="60"/>
              <w:rPr>
                <w:rFonts w:ascii="Arial" w:hAnsi="Arial" w:cs="Arial"/>
                <w:b/>
                <w:sz w:val="24"/>
                <w:lang w:val="en-US"/>
              </w:rPr>
            </w:pPr>
          </w:p>
        </w:tc>
      </w:tr>
      <w:tr w:rsidR="00E771C9" w:rsidRPr="00231F36" w:rsidTr="00E30F14">
        <w:trPr>
          <w:trHeight w:val="73"/>
        </w:trPr>
        <w:tc>
          <w:tcPr>
            <w:tcW w:w="2109" w:type="dxa"/>
            <w:vMerge/>
            <w:tcBorders>
              <w:top w:val="single" w:sz="4" w:space="0" w:color="000000"/>
              <w:left w:val="single" w:sz="4" w:space="0" w:color="000000"/>
              <w:bottom w:val="single" w:sz="4" w:space="0" w:color="000000"/>
            </w:tcBorders>
            <w:shd w:val="clear" w:color="auto" w:fill="auto"/>
          </w:tcPr>
          <w:p w:rsidR="00E771C9" w:rsidRPr="00231F36" w:rsidRDefault="00E771C9" w:rsidP="00E30F14">
            <w:pPr>
              <w:snapToGrid w:val="0"/>
              <w:spacing w:before="60" w:after="60"/>
              <w:rPr>
                <w:rFonts w:ascii="Arial" w:hAnsi="Arial" w:cs="Arial"/>
                <w:b/>
                <w:sz w:val="22"/>
                <w:szCs w:val="22"/>
                <w:lang w:val="en-US"/>
              </w:rPr>
            </w:pPr>
          </w:p>
        </w:tc>
        <w:tc>
          <w:tcPr>
            <w:tcW w:w="4604" w:type="dxa"/>
            <w:gridSpan w:val="2"/>
            <w:tcBorders>
              <w:top w:val="single" w:sz="4" w:space="0" w:color="000000"/>
              <w:left w:val="single" w:sz="4" w:space="0" w:color="000000"/>
              <w:bottom w:val="single" w:sz="4" w:space="0" w:color="000000"/>
            </w:tcBorders>
            <w:shd w:val="clear" w:color="auto" w:fill="auto"/>
          </w:tcPr>
          <w:p w:rsidR="00E771C9" w:rsidRPr="00231F36" w:rsidRDefault="00E771C9" w:rsidP="00E30F14">
            <w:pPr>
              <w:snapToGrid w:val="0"/>
              <w:spacing w:before="60" w:after="60"/>
              <w:jc w:val="center"/>
              <w:rPr>
                <w:rFonts w:ascii="Arial" w:hAnsi="Arial" w:cs="Arial"/>
                <w:sz w:val="24"/>
                <w:szCs w:val="24"/>
              </w:rPr>
            </w:pPr>
            <w:r>
              <w:rPr>
                <w:rFonts w:ascii="Arial" w:hAnsi="Arial" w:cs="Arial"/>
                <w:sz w:val="24"/>
                <w:szCs w:val="24"/>
              </w:rPr>
              <w:t>(02) 952-4903</w:t>
            </w:r>
          </w:p>
        </w:tc>
        <w:tc>
          <w:tcPr>
            <w:tcW w:w="3260" w:type="dxa"/>
            <w:vMerge/>
            <w:tcBorders>
              <w:left w:val="single" w:sz="4" w:space="0" w:color="000000"/>
            </w:tcBorders>
            <w:shd w:val="clear" w:color="auto" w:fill="auto"/>
          </w:tcPr>
          <w:p w:rsidR="00E771C9" w:rsidRPr="00231F36" w:rsidRDefault="00E771C9" w:rsidP="00E30F14">
            <w:pPr>
              <w:snapToGrid w:val="0"/>
              <w:spacing w:before="60" w:after="60"/>
              <w:rPr>
                <w:rFonts w:ascii="Arial" w:hAnsi="Arial" w:cs="Arial"/>
                <w:b/>
                <w:sz w:val="24"/>
                <w:lang w:val="en-US"/>
              </w:rPr>
            </w:pPr>
          </w:p>
        </w:tc>
      </w:tr>
      <w:tr w:rsidR="00E771C9" w:rsidRPr="00231F36" w:rsidTr="00E30F14">
        <w:trPr>
          <w:trHeight w:val="123"/>
        </w:trPr>
        <w:tc>
          <w:tcPr>
            <w:tcW w:w="2109" w:type="dxa"/>
            <w:tcBorders>
              <w:top w:val="single" w:sz="4" w:space="0" w:color="000000"/>
              <w:left w:val="single" w:sz="4" w:space="0" w:color="000000"/>
              <w:bottom w:val="single" w:sz="4" w:space="0" w:color="000000"/>
            </w:tcBorders>
            <w:shd w:val="clear" w:color="auto" w:fill="auto"/>
          </w:tcPr>
          <w:p w:rsidR="00E771C9" w:rsidRPr="00231F36" w:rsidRDefault="00E771C9" w:rsidP="00E30F14">
            <w:pPr>
              <w:snapToGrid w:val="0"/>
              <w:spacing w:before="60" w:after="60"/>
              <w:rPr>
                <w:rFonts w:ascii="Arial" w:hAnsi="Arial" w:cs="Arial"/>
                <w:sz w:val="24"/>
                <w:szCs w:val="24"/>
                <w:lang w:val="en-US"/>
              </w:rPr>
            </w:pPr>
            <w:r w:rsidRPr="00231F36">
              <w:rPr>
                <w:rFonts w:ascii="Arial" w:hAnsi="Arial" w:cs="Arial"/>
                <w:sz w:val="24"/>
                <w:szCs w:val="24"/>
                <w:lang w:val="en-US"/>
              </w:rPr>
              <w:t>Email Address:</w:t>
            </w:r>
          </w:p>
        </w:tc>
        <w:tc>
          <w:tcPr>
            <w:tcW w:w="4604" w:type="dxa"/>
            <w:gridSpan w:val="2"/>
            <w:tcBorders>
              <w:top w:val="single" w:sz="4" w:space="0" w:color="000000"/>
              <w:left w:val="single" w:sz="4" w:space="0" w:color="000000"/>
              <w:bottom w:val="single" w:sz="4" w:space="0" w:color="000000"/>
            </w:tcBorders>
            <w:shd w:val="clear" w:color="auto" w:fill="auto"/>
          </w:tcPr>
          <w:p w:rsidR="00E771C9" w:rsidRPr="00231F36" w:rsidRDefault="00B93BBB" w:rsidP="00E30F14">
            <w:pPr>
              <w:snapToGrid w:val="0"/>
              <w:spacing w:before="60" w:after="60"/>
              <w:jc w:val="center"/>
              <w:rPr>
                <w:rFonts w:ascii="Arial" w:hAnsi="Arial" w:cs="Arial"/>
                <w:sz w:val="24"/>
                <w:szCs w:val="24"/>
              </w:rPr>
            </w:pPr>
            <w:hyperlink r:id="rId12" w:history="1">
              <w:r w:rsidR="00E771C9" w:rsidRPr="00076112">
                <w:rPr>
                  <w:rStyle w:val="Hyperlink"/>
                  <w:rFonts w:ascii="Arial" w:hAnsi="Arial" w:cs="Arial"/>
                  <w:sz w:val="24"/>
                  <w:szCs w:val="24"/>
                </w:rPr>
                <w:t>jfdelacruz@student.apc.edu.ph</w:t>
              </w:r>
            </w:hyperlink>
          </w:p>
        </w:tc>
        <w:tc>
          <w:tcPr>
            <w:tcW w:w="3260" w:type="dxa"/>
            <w:vMerge/>
            <w:tcBorders>
              <w:left w:val="single" w:sz="4" w:space="0" w:color="000000"/>
            </w:tcBorders>
            <w:shd w:val="clear" w:color="auto" w:fill="auto"/>
          </w:tcPr>
          <w:p w:rsidR="00E771C9" w:rsidRPr="00231F36" w:rsidRDefault="00E771C9" w:rsidP="00E30F14">
            <w:pPr>
              <w:snapToGrid w:val="0"/>
              <w:spacing w:before="60" w:after="60"/>
              <w:rPr>
                <w:rFonts w:ascii="Arial" w:hAnsi="Arial" w:cs="Arial"/>
                <w:b/>
                <w:sz w:val="24"/>
                <w:lang w:val="en-US"/>
              </w:rPr>
            </w:pPr>
          </w:p>
        </w:tc>
      </w:tr>
      <w:tr w:rsidR="00E771C9" w:rsidRPr="00231F36" w:rsidTr="00E30F14">
        <w:tblPrEx>
          <w:tblCellMar>
            <w:left w:w="0" w:type="dxa"/>
            <w:right w:w="0" w:type="dxa"/>
          </w:tblCellMar>
        </w:tblPrEx>
        <w:trPr>
          <w:trHeight w:val="200"/>
        </w:trPr>
        <w:tc>
          <w:tcPr>
            <w:tcW w:w="3260" w:type="dxa"/>
            <w:gridSpan w:val="2"/>
            <w:shd w:val="clear" w:color="auto" w:fill="auto"/>
          </w:tcPr>
          <w:p w:rsidR="00E771C9" w:rsidRPr="00231F36" w:rsidRDefault="00E771C9" w:rsidP="00E30F14">
            <w:pPr>
              <w:snapToGrid w:val="0"/>
              <w:spacing w:before="60" w:after="60"/>
              <w:rPr>
                <w:rFonts w:ascii="Arial" w:hAnsi="Arial" w:cs="Arial"/>
                <w:b/>
                <w:sz w:val="24"/>
                <w:szCs w:val="22"/>
                <w:lang w:val="en-US"/>
              </w:rPr>
            </w:pPr>
          </w:p>
        </w:tc>
        <w:tc>
          <w:tcPr>
            <w:tcW w:w="6713" w:type="dxa"/>
            <w:gridSpan w:val="2"/>
            <w:shd w:val="clear" w:color="auto" w:fill="auto"/>
          </w:tcPr>
          <w:p w:rsidR="00E771C9" w:rsidRPr="00231F36" w:rsidRDefault="00E771C9" w:rsidP="00E30F14">
            <w:pPr>
              <w:snapToGrid w:val="0"/>
              <w:rPr>
                <w:rFonts w:ascii="Arial" w:hAnsi="Arial" w:cs="Arial"/>
              </w:rPr>
            </w:pPr>
          </w:p>
        </w:tc>
      </w:tr>
    </w:tbl>
    <w:p w:rsidR="00E771C9" w:rsidRPr="00231F36" w:rsidRDefault="00E771C9" w:rsidP="00E771C9">
      <w:pPr>
        <w:rPr>
          <w:rFonts w:ascii="Arial" w:hAnsi="Arial" w:cs="Arial"/>
        </w:rPr>
      </w:pPr>
    </w:p>
    <w:tbl>
      <w:tblPr>
        <w:tblW w:w="0" w:type="auto"/>
        <w:tblInd w:w="108" w:type="dxa"/>
        <w:tblLook w:val="0000" w:firstRow="0" w:lastRow="0" w:firstColumn="0" w:lastColumn="0" w:noHBand="0" w:noVBand="0"/>
      </w:tblPr>
      <w:tblGrid>
        <w:gridCol w:w="1918"/>
        <w:gridCol w:w="3966"/>
        <w:gridCol w:w="3358"/>
      </w:tblGrid>
      <w:tr w:rsidR="00E771C9" w:rsidRPr="00231F36" w:rsidTr="00E30F14">
        <w:trPr>
          <w:trHeight w:val="1122"/>
        </w:trPr>
        <w:tc>
          <w:tcPr>
            <w:tcW w:w="1918" w:type="dxa"/>
            <w:tcBorders>
              <w:top w:val="single" w:sz="4" w:space="0" w:color="000000"/>
              <w:left w:val="single" w:sz="4" w:space="0" w:color="000000"/>
              <w:bottom w:val="single" w:sz="4" w:space="0" w:color="000000"/>
            </w:tcBorders>
            <w:shd w:val="clear" w:color="auto" w:fill="D9D9D9"/>
          </w:tcPr>
          <w:p w:rsidR="00E771C9" w:rsidRPr="00231F36" w:rsidRDefault="00E771C9" w:rsidP="00E30F14">
            <w:pPr>
              <w:snapToGrid w:val="0"/>
              <w:spacing w:before="60" w:after="60"/>
              <w:ind w:right="-108"/>
              <w:rPr>
                <w:rFonts w:ascii="Arial" w:hAnsi="Arial" w:cs="Arial"/>
                <w:b/>
                <w:sz w:val="22"/>
                <w:szCs w:val="22"/>
                <w:lang w:val="en-US"/>
              </w:rPr>
            </w:pPr>
            <w:r w:rsidRPr="00231F36">
              <w:rPr>
                <w:rFonts w:ascii="Arial" w:hAnsi="Arial" w:cs="Arial"/>
                <w:b/>
                <w:sz w:val="22"/>
                <w:szCs w:val="22"/>
                <w:lang w:val="en-US"/>
              </w:rPr>
              <w:t>Job Objective</w:t>
            </w:r>
          </w:p>
        </w:tc>
        <w:tc>
          <w:tcPr>
            <w:tcW w:w="7324" w:type="dxa"/>
            <w:gridSpan w:val="2"/>
            <w:tcBorders>
              <w:top w:val="single" w:sz="4" w:space="0" w:color="000000"/>
              <w:left w:val="single" w:sz="4" w:space="0" w:color="000000"/>
              <w:bottom w:val="single" w:sz="4" w:space="0" w:color="000000"/>
              <w:right w:val="single" w:sz="4" w:space="0" w:color="000000"/>
            </w:tcBorders>
            <w:shd w:val="clear" w:color="auto" w:fill="auto"/>
          </w:tcPr>
          <w:p w:rsidR="00E771C9" w:rsidRPr="001C79F3" w:rsidRDefault="00E771C9" w:rsidP="00E30F14">
            <w:pPr>
              <w:snapToGrid w:val="0"/>
              <w:spacing w:before="60" w:after="60"/>
              <w:rPr>
                <w:rFonts w:ascii="Arial" w:hAnsi="Arial" w:cs="Arial"/>
                <w:sz w:val="24"/>
                <w:szCs w:val="24"/>
              </w:rPr>
            </w:pPr>
            <w:r w:rsidRPr="00B1493A">
              <w:rPr>
                <w:rFonts w:ascii="Arial" w:hAnsi="Arial" w:cs="Arial"/>
                <w:sz w:val="24"/>
                <w:szCs w:val="24"/>
              </w:rPr>
              <w:t>I want to succeed in a stimulating and challenging environment in the field of computer networking, building the success of the IT industry while I experience advancement opportunities.</w:t>
            </w:r>
          </w:p>
        </w:tc>
      </w:tr>
      <w:tr w:rsidR="00E771C9" w:rsidRPr="00231F36" w:rsidTr="00E30F14">
        <w:trPr>
          <w:trHeight w:val="1118"/>
        </w:trPr>
        <w:tc>
          <w:tcPr>
            <w:tcW w:w="1918" w:type="dxa"/>
            <w:tcBorders>
              <w:top w:val="single" w:sz="4" w:space="0" w:color="000000"/>
              <w:left w:val="single" w:sz="4" w:space="0" w:color="000000"/>
              <w:bottom w:val="single" w:sz="4" w:space="0" w:color="000000"/>
            </w:tcBorders>
            <w:shd w:val="clear" w:color="auto" w:fill="D9D9D9"/>
          </w:tcPr>
          <w:p w:rsidR="00E771C9" w:rsidRPr="00231F36" w:rsidRDefault="00E771C9" w:rsidP="00E30F14">
            <w:pPr>
              <w:snapToGrid w:val="0"/>
              <w:spacing w:before="60" w:after="60"/>
              <w:ind w:right="-108"/>
              <w:rPr>
                <w:rFonts w:ascii="Arial" w:hAnsi="Arial" w:cs="Arial"/>
                <w:b/>
                <w:sz w:val="22"/>
                <w:szCs w:val="22"/>
                <w:lang w:val="en-US"/>
              </w:rPr>
            </w:pPr>
            <w:r>
              <w:rPr>
                <w:rFonts w:ascii="Arial" w:hAnsi="Arial" w:cs="Arial"/>
                <w:b/>
                <w:sz w:val="22"/>
                <w:szCs w:val="22"/>
                <w:lang w:val="en-US"/>
              </w:rPr>
              <w:t>Education</w:t>
            </w:r>
          </w:p>
        </w:tc>
        <w:tc>
          <w:tcPr>
            <w:tcW w:w="7324" w:type="dxa"/>
            <w:gridSpan w:val="2"/>
            <w:tcBorders>
              <w:top w:val="single" w:sz="4" w:space="0" w:color="000000"/>
              <w:left w:val="single" w:sz="4" w:space="0" w:color="000000"/>
              <w:bottom w:val="single" w:sz="4" w:space="0" w:color="000000"/>
              <w:right w:val="single" w:sz="4" w:space="0" w:color="000000"/>
            </w:tcBorders>
            <w:shd w:val="clear" w:color="auto" w:fill="auto"/>
          </w:tcPr>
          <w:p w:rsidR="00FB5F61" w:rsidRDefault="00FB5F61" w:rsidP="00FB5F61">
            <w:pPr>
              <w:snapToGrid w:val="0"/>
              <w:spacing w:before="60" w:after="60"/>
              <w:ind w:left="360" w:hanging="360"/>
              <w:rPr>
                <w:rFonts w:ascii="Arial" w:hAnsi="Arial" w:cs="Arial"/>
                <w:sz w:val="28"/>
                <w:szCs w:val="24"/>
              </w:rPr>
            </w:pPr>
            <w:r>
              <w:rPr>
                <w:rFonts w:ascii="Arial" w:hAnsi="Arial" w:cs="Arial"/>
                <w:b/>
                <w:sz w:val="24"/>
                <w:szCs w:val="22"/>
              </w:rPr>
              <w:t>ASIA PACIFIC COLLEGE</w:t>
            </w:r>
            <w:r>
              <w:rPr>
                <w:rFonts w:ascii="Arial" w:hAnsi="Arial" w:cs="Arial"/>
                <w:sz w:val="28"/>
                <w:szCs w:val="24"/>
              </w:rPr>
              <w:t xml:space="preserve">, </w:t>
            </w:r>
            <w:r>
              <w:rPr>
                <w:rFonts w:ascii="Arial" w:hAnsi="Arial" w:cs="Arial"/>
                <w:sz w:val="24"/>
                <w:szCs w:val="24"/>
              </w:rPr>
              <w:t>Magallanes, Makati City</w:t>
            </w:r>
          </w:p>
          <w:p w:rsidR="00FB5F61" w:rsidRDefault="00FB5F61" w:rsidP="00FB5F61">
            <w:pPr>
              <w:rPr>
                <w:rFonts w:ascii="Arial" w:hAnsi="Arial" w:cs="Arial"/>
                <w:b/>
                <w:sz w:val="22"/>
                <w:szCs w:val="24"/>
              </w:rPr>
            </w:pPr>
            <w:r>
              <w:rPr>
                <w:rFonts w:ascii="Arial" w:hAnsi="Arial" w:cs="Arial"/>
                <w:b/>
                <w:sz w:val="22"/>
                <w:szCs w:val="24"/>
              </w:rPr>
              <w:t xml:space="preserve">Bachelor of Science in Computer Science Specialization in Computer Networks </w:t>
            </w:r>
          </w:p>
          <w:p w:rsidR="00FB5F61" w:rsidRDefault="00FB5F61" w:rsidP="00FB5F61">
            <w:pPr>
              <w:rPr>
                <w:rFonts w:ascii="Arial" w:hAnsi="Arial" w:cs="Arial"/>
                <w:sz w:val="24"/>
                <w:szCs w:val="24"/>
              </w:rPr>
            </w:pPr>
            <w:r>
              <w:rPr>
                <w:rFonts w:ascii="Arial" w:hAnsi="Arial" w:cs="Arial"/>
                <w:b/>
                <w:sz w:val="24"/>
                <w:szCs w:val="24"/>
              </w:rPr>
              <w:t xml:space="preserve"> </w:t>
            </w:r>
            <w:r>
              <w:rPr>
                <w:rFonts w:ascii="Arial" w:hAnsi="Arial" w:cs="Arial"/>
                <w:sz w:val="24"/>
                <w:szCs w:val="24"/>
              </w:rPr>
              <w:t>September 2014 – Present</w:t>
            </w:r>
          </w:p>
          <w:p w:rsidR="00FB5F61" w:rsidRDefault="00FB5F61" w:rsidP="00E30F14">
            <w:pPr>
              <w:snapToGrid w:val="0"/>
              <w:spacing w:before="60" w:after="60"/>
              <w:ind w:left="360" w:hanging="360"/>
              <w:rPr>
                <w:rFonts w:ascii="Arial" w:hAnsi="Arial" w:cs="Arial"/>
                <w:b/>
                <w:sz w:val="24"/>
                <w:szCs w:val="22"/>
              </w:rPr>
            </w:pPr>
          </w:p>
          <w:p w:rsidR="00FB5F61" w:rsidRDefault="00FB5F61" w:rsidP="00FB5F61">
            <w:pPr>
              <w:snapToGrid w:val="0"/>
              <w:spacing w:before="60" w:after="60"/>
              <w:ind w:left="360" w:hanging="360"/>
              <w:rPr>
                <w:rFonts w:ascii="Arial" w:hAnsi="Arial" w:cs="Arial"/>
                <w:sz w:val="22"/>
                <w:szCs w:val="22"/>
              </w:rPr>
            </w:pPr>
            <w:r>
              <w:rPr>
                <w:rFonts w:ascii="Arial" w:hAnsi="Arial" w:cs="Arial"/>
                <w:b/>
                <w:sz w:val="22"/>
                <w:szCs w:val="22"/>
              </w:rPr>
              <w:t xml:space="preserve">DIVINE LIGHT ACADEMY, </w:t>
            </w:r>
            <w:r>
              <w:rPr>
                <w:rFonts w:ascii="Arial" w:hAnsi="Arial" w:cs="Arial"/>
                <w:sz w:val="22"/>
                <w:szCs w:val="22"/>
              </w:rPr>
              <w:t>Las Pinas City</w:t>
            </w:r>
          </w:p>
          <w:p w:rsidR="00FB5F61" w:rsidRDefault="00FB5F61" w:rsidP="00FB5F61">
            <w:pPr>
              <w:snapToGrid w:val="0"/>
              <w:spacing w:before="60" w:after="60"/>
              <w:ind w:left="360" w:hanging="360"/>
              <w:rPr>
                <w:rFonts w:ascii="Arial" w:hAnsi="Arial" w:cs="Arial"/>
                <w:b/>
                <w:sz w:val="22"/>
                <w:szCs w:val="22"/>
              </w:rPr>
            </w:pPr>
            <w:r>
              <w:rPr>
                <w:rFonts w:ascii="Arial" w:hAnsi="Arial" w:cs="Arial"/>
                <w:b/>
                <w:sz w:val="22"/>
                <w:szCs w:val="22"/>
              </w:rPr>
              <w:t>Grade 1, Grade 2, Grade 3, Grade 4, Grade 5, Grade 6, 1</w:t>
            </w:r>
            <w:r>
              <w:rPr>
                <w:rFonts w:ascii="Arial" w:hAnsi="Arial" w:cs="Arial"/>
                <w:b/>
                <w:sz w:val="22"/>
                <w:szCs w:val="22"/>
                <w:vertAlign w:val="superscript"/>
              </w:rPr>
              <w:t>st</w:t>
            </w:r>
            <w:r>
              <w:rPr>
                <w:rFonts w:ascii="Arial" w:hAnsi="Arial" w:cs="Arial"/>
                <w:b/>
                <w:sz w:val="22"/>
                <w:szCs w:val="22"/>
              </w:rPr>
              <w:t xml:space="preserve"> Year High School, 2</w:t>
            </w:r>
            <w:r>
              <w:rPr>
                <w:rFonts w:ascii="Arial" w:hAnsi="Arial" w:cs="Arial"/>
                <w:b/>
                <w:sz w:val="22"/>
                <w:szCs w:val="22"/>
                <w:vertAlign w:val="superscript"/>
              </w:rPr>
              <w:t>nd</w:t>
            </w:r>
            <w:r>
              <w:rPr>
                <w:rFonts w:ascii="Arial" w:hAnsi="Arial" w:cs="Arial"/>
                <w:b/>
                <w:sz w:val="22"/>
                <w:szCs w:val="22"/>
              </w:rPr>
              <w:t xml:space="preserve"> Year High School, 3</w:t>
            </w:r>
            <w:r>
              <w:rPr>
                <w:rFonts w:ascii="Arial" w:hAnsi="Arial" w:cs="Arial"/>
                <w:b/>
                <w:sz w:val="22"/>
                <w:szCs w:val="22"/>
                <w:vertAlign w:val="superscript"/>
              </w:rPr>
              <w:t>rd</w:t>
            </w:r>
            <w:r>
              <w:rPr>
                <w:rFonts w:ascii="Arial" w:hAnsi="Arial" w:cs="Arial"/>
                <w:b/>
                <w:sz w:val="22"/>
                <w:szCs w:val="22"/>
              </w:rPr>
              <w:t xml:space="preserve"> Year High School, 4</w:t>
            </w:r>
            <w:r>
              <w:rPr>
                <w:rFonts w:ascii="Arial" w:hAnsi="Arial" w:cs="Arial"/>
                <w:b/>
                <w:sz w:val="22"/>
                <w:szCs w:val="22"/>
                <w:vertAlign w:val="superscript"/>
              </w:rPr>
              <w:t>th</w:t>
            </w:r>
            <w:r>
              <w:rPr>
                <w:rFonts w:ascii="Arial" w:hAnsi="Arial" w:cs="Arial"/>
                <w:b/>
                <w:sz w:val="22"/>
                <w:szCs w:val="22"/>
              </w:rPr>
              <w:t xml:space="preserve"> Year High School </w:t>
            </w:r>
          </w:p>
          <w:p w:rsidR="00FB5F61" w:rsidRDefault="00FB5F61" w:rsidP="00FB5F61">
            <w:pPr>
              <w:snapToGrid w:val="0"/>
              <w:spacing w:before="60" w:after="60"/>
              <w:ind w:left="360" w:hanging="360"/>
              <w:rPr>
                <w:rFonts w:ascii="Arial" w:hAnsi="Arial" w:cs="Arial"/>
                <w:sz w:val="22"/>
                <w:szCs w:val="22"/>
              </w:rPr>
            </w:pPr>
            <w:r>
              <w:rPr>
                <w:rFonts w:ascii="Arial" w:hAnsi="Arial" w:cs="Arial"/>
                <w:sz w:val="22"/>
                <w:szCs w:val="22"/>
              </w:rPr>
              <w:t xml:space="preserve">June 2004 – March 2014 </w:t>
            </w:r>
          </w:p>
          <w:p w:rsidR="00FB5F61" w:rsidRDefault="00FB5F61" w:rsidP="00E30F14">
            <w:pPr>
              <w:snapToGrid w:val="0"/>
              <w:spacing w:before="60" w:after="60"/>
              <w:ind w:left="360" w:hanging="360"/>
              <w:rPr>
                <w:rFonts w:ascii="Arial" w:hAnsi="Arial" w:cs="Arial"/>
                <w:b/>
                <w:sz w:val="24"/>
                <w:szCs w:val="22"/>
              </w:rPr>
            </w:pPr>
          </w:p>
          <w:p w:rsidR="00FB5F61" w:rsidRDefault="00FB5F61" w:rsidP="00FB5F61">
            <w:pPr>
              <w:snapToGrid w:val="0"/>
              <w:spacing w:before="60" w:after="60"/>
              <w:ind w:left="360" w:hanging="360"/>
              <w:rPr>
                <w:rFonts w:ascii="Arial" w:hAnsi="Arial" w:cs="Arial"/>
                <w:sz w:val="22"/>
                <w:szCs w:val="22"/>
              </w:rPr>
            </w:pPr>
            <w:r>
              <w:rPr>
                <w:rFonts w:ascii="Arial" w:hAnsi="Arial" w:cs="Arial"/>
                <w:b/>
                <w:sz w:val="22"/>
                <w:szCs w:val="22"/>
              </w:rPr>
              <w:t xml:space="preserve">CHILD’S JOY PRESCHOOL AND LEARNING CENTER, </w:t>
            </w:r>
            <w:r>
              <w:rPr>
                <w:rFonts w:ascii="Arial" w:hAnsi="Arial" w:cs="Arial"/>
                <w:sz w:val="22"/>
                <w:szCs w:val="22"/>
              </w:rPr>
              <w:t xml:space="preserve">Las Pinas City </w:t>
            </w:r>
          </w:p>
          <w:p w:rsidR="00FB5F61" w:rsidRDefault="00FB5F61" w:rsidP="00FB5F61">
            <w:pPr>
              <w:snapToGrid w:val="0"/>
              <w:spacing w:before="60" w:after="60"/>
              <w:ind w:left="360" w:hanging="360"/>
              <w:rPr>
                <w:rFonts w:ascii="Arial" w:hAnsi="Arial" w:cs="Arial"/>
                <w:b/>
                <w:sz w:val="22"/>
                <w:szCs w:val="22"/>
              </w:rPr>
            </w:pPr>
            <w:r>
              <w:rPr>
                <w:rFonts w:ascii="Arial" w:hAnsi="Arial" w:cs="Arial"/>
                <w:b/>
                <w:sz w:val="22"/>
                <w:szCs w:val="22"/>
              </w:rPr>
              <w:t>Prep</w:t>
            </w:r>
          </w:p>
          <w:p w:rsidR="00FB5F61" w:rsidRDefault="00FB5F61" w:rsidP="00FB5F61">
            <w:pPr>
              <w:snapToGrid w:val="0"/>
              <w:spacing w:before="60" w:after="60"/>
              <w:ind w:left="360" w:hanging="360"/>
              <w:rPr>
                <w:rFonts w:ascii="Arial" w:hAnsi="Arial" w:cs="Arial"/>
                <w:sz w:val="22"/>
                <w:szCs w:val="22"/>
              </w:rPr>
            </w:pPr>
            <w:r>
              <w:rPr>
                <w:rFonts w:ascii="Arial" w:hAnsi="Arial" w:cs="Arial"/>
                <w:sz w:val="22"/>
                <w:szCs w:val="22"/>
              </w:rPr>
              <w:t>June 2003 – March 2004</w:t>
            </w:r>
          </w:p>
          <w:p w:rsidR="00FB5F61" w:rsidRDefault="00FB5F61" w:rsidP="00E30F14">
            <w:pPr>
              <w:snapToGrid w:val="0"/>
              <w:spacing w:before="60" w:after="60"/>
              <w:ind w:left="360" w:hanging="360"/>
              <w:rPr>
                <w:rFonts w:ascii="Arial" w:hAnsi="Arial" w:cs="Arial"/>
                <w:b/>
                <w:sz w:val="24"/>
                <w:szCs w:val="22"/>
              </w:rPr>
            </w:pPr>
          </w:p>
          <w:p w:rsidR="00FB5F61" w:rsidRDefault="00FB5F61" w:rsidP="00FB5F61">
            <w:pPr>
              <w:snapToGrid w:val="0"/>
              <w:spacing w:before="60" w:after="60"/>
              <w:ind w:left="360" w:hanging="360"/>
              <w:rPr>
                <w:rFonts w:ascii="Arial" w:hAnsi="Arial" w:cs="Arial"/>
                <w:sz w:val="24"/>
                <w:szCs w:val="22"/>
              </w:rPr>
            </w:pPr>
            <w:r>
              <w:rPr>
                <w:rFonts w:ascii="Arial" w:hAnsi="Arial" w:cs="Arial"/>
                <w:b/>
                <w:sz w:val="24"/>
                <w:szCs w:val="22"/>
              </w:rPr>
              <w:t xml:space="preserve">ST. JOSEPH’S ACADEMY, </w:t>
            </w:r>
            <w:r>
              <w:rPr>
                <w:rFonts w:ascii="Arial" w:hAnsi="Arial" w:cs="Arial"/>
                <w:sz w:val="24"/>
                <w:szCs w:val="22"/>
              </w:rPr>
              <w:t>Las Pinas City</w:t>
            </w:r>
          </w:p>
          <w:p w:rsidR="00FB5F61" w:rsidRDefault="00FB5F61" w:rsidP="00FB5F61">
            <w:pPr>
              <w:snapToGrid w:val="0"/>
              <w:spacing w:before="60" w:after="60"/>
              <w:ind w:left="360" w:hanging="360"/>
              <w:rPr>
                <w:rFonts w:ascii="Arial" w:hAnsi="Arial" w:cs="Arial"/>
                <w:b/>
                <w:sz w:val="24"/>
                <w:szCs w:val="22"/>
              </w:rPr>
            </w:pPr>
            <w:r>
              <w:rPr>
                <w:rFonts w:ascii="Arial" w:hAnsi="Arial" w:cs="Arial"/>
                <w:b/>
                <w:sz w:val="24"/>
                <w:szCs w:val="22"/>
              </w:rPr>
              <w:t xml:space="preserve">Kinder </w:t>
            </w:r>
          </w:p>
          <w:p w:rsidR="00FB5F61" w:rsidRDefault="00FB5F61" w:rsidP="00FB5F61">
            <w:pPr>
              <w:snapToGrid w:val="0"/>
              <w:spacing w:before="60" w:after="60"/>
              <w:ind w:left="360" w:hanging="360"/>
              <w:rPr>
                <w:rFonts w:ascii="Arial" w:hAnsi="Arial" w:cs="Arial"/>
                <w:sz w:val="24"/>
                <w:szCs w:val="22"/>
              </w:rPr>
            </w:pPr>
            <w:r>
              <w:rPr>
                <w:rFonts w:ascii="Arial" w:hAnsi="Arial" w:cs="Arial"/>
                <w:sz w:val="24"/>
                <w:szCs w:val="22"/>
              </w:rPr>
              <w:t>June 2002 – March 2003</w:t>
            </w:r>
          </w:p>
          <w:p w:rsidR="00FB5F61" w:rsidRDefault="00FB5F61" w:rsidP="00FB5F61">
            <w:pPr>
              <w:snapToGrid w:val="0"/>
              <w:spacing w:before="60" w:after="60"/>
              <w:ind w:left="360" w:hanging="360"/>
              <w:rPr>
                <w:rFonts w:ascii="Arial" w:hAnsi="Arial" w:cs="Arial"/>
                <w:sz w:val="24"/>
                <w:szCs w:val="22"/>
              </w:rPr>
            </w:pPr>
          </w:p>
          <w:p w:rsidR="00FB5F61" w:rsidRDefault="00FB5F61" w:rsidP="00FB5F61">
            <w:pPr>
              <w:snapToGrid w:val="0"/>
              <w:spacing w:before="60" w:after="60"/>
              <w:ind w:left="360" w:hanging="360"/>
              <w:rPr>
                <w:rFonts w:ascii="Arial" w:hAnsi="Arial" w:cs="Arial"/>
                <w:sz w:val="24"/>
                <w:szCs w:val="22"/>
              </w:rPr>
            </w:pPr>
            <w:r>
              <w:rPr>
                <w:rFonts w:ascii="Arial" w:hAnsi="Arial" w:cs="Arial"/>
                <w:b/>
                <w:sz w:val="24"/>
                <w:szCs w:val="22"/>
              </w:rPr>
              <w:t xml:space="preserve">SAINT THERESE SCHOOL, </w:t>
            </w:r>
            <w:r>
              <w:rPr>
                <w:rFonts w:ascii="Arial" w:hAnsi="Arial" w:cs="Arial"/>
                <w:sz w:val="24"/>
                <w:szCs w:val="22"/>
              </w:rPr>
              <w:t>Las Pinas City</w:t>
            </w:r>
          </w:p>
          <w:p w:rsidR="00FB5F61" w:rsidRDefault="00FB5F61" w:rsidP="00FB5F61">
            <w:pPr>
              <w:snapToGrid w:val="0"/>
              <w:spacing w:before="60" w:after="60"/>
              <w:ind w:left="360" w:hanging="360"/>
              <w:rPr>
                <w:rFonts w:ascii="Arial" w:hAnsi="Arial" w:cs="Arial"/>
                <w:b/>
                <w:sz w:val="24"/>
                <w:szCs w:val="22"/>
              </w:rPr>
            </w:pPr>
            <w:r>
              <w:rPr>
                <w:rFonts w:ascii="Arial" w:hAnsi="Arial" w:cs="Arial"/>
                <w:b/>
                <w:sz w:val="24"/>
                <w:szCs w:val="22"/>
              </w:rPr>
              <w:t xml:space="preserve">Nursery </w:t>
            </w:r>
          </w:p>
          <w:p w:rsidR="00FB5F61" w:rsidRDefault="00FB5F61" w:rsidP="00FB5F61">
            <w:pPr>
              <w:snapToGrid w:val="0"/>
              <w:spacing w:before="60" w:after="60"/>
              <w:ind w:left="360" w:hanging="360"/>
              <w:rPr>
                <w:rFonts w:ascii="Arial" w:hAnsi="Arial" w:cs="Arial"/>
                <w:sz w:val="24"/>
                <w:szCs w:val="22"/>
              </w:rPr>
            </w:pPr>
            <w:r>
              <w:rPr>
                <w:rFonts w:ascii="Arial" w:hAnsi="Arial" w:cs="Arial"/>
                <w:sz w:val="24"/>
                <w:szCs w:val="22"/>
              </w:rPr>
              <w:t>June 2001 – March 2002</w:t>
            </w:r>
          </w:p>
          <w:p w:rsidR="00E771C9" w:rsidRPr="00497232" w:rsidRDefault="00E771C9" w:rsidP="00FB5F61">
            <w:pPr>
              <w:rPr>
                <w:rFonts w:ascii="Arial" w:hAnsi="Arial" w:cs="Arial"/>
                <w:sz w:val="24"/>
                <w:szCs w:val="24"/>
              </w:rPr>
            </w:pPr>
          </w:p>
        </w:tc>
      </w:tr>
      <w:tr w:rsidR="00E771C9" w:rsidRPr="00231F36" w:rsidTr="00E30F14">
        <w:trPr>
          <w:trHeight w:val="710"/>
        </w:trPr>
        <w:tc>
          <w:tcPr>
            <w:tcW w:w="1918" w:type="dxa"/>
            <w:tcBorders>
              <w:top w:val="single" w:sz="4" w:space="0" w:color="000000"/>
              <w:left w:val="single" w:sz="4" w:space="0" w:color="000000"/>
              <w:bottom w:val="single" w:sz="4" w:space="0" w:color="000000"/>
            </w:tcBorders>
            <w:shd w:val="clear" w:color="auto" w:fill="D9D9D9"/>
          </w:tcPr>
          <w:p w:rsidR="00E771C9" w:rsidRDefault="00E771C9" w:rsidP="00E30F14">
            <w:pPr>
              <w:snapToGrid w:val="0"/>
              <w:spacing w:before="60" w:after="60"/>
              <w:ind w:right="-108"/>
              <w:rPr>
                <w:rFonts w:ascii="Arial" w:hAnsi="Arial" w:cs="Arial"/>
                <w:b/>
                <w:sz w:val="22"/>
                <w:szCs w:val="22"/>
                <w:lang w:val="en-US"/>
              </w:rPr>
            </w:pPr>
            <w:r w:rsidRPr="00231F36">
              <w:rPr>
                <w:rFonts w:ascii="Arial" w:hAnsi="Arial" w:cs="Arial"/>
                <w:b/>
                <w:sz w:val="22"/>
                <w:szCs w:val="22"/>
              </w:rPr>
              <w:t>Work-Related Courses</w:t>
            </w:r>
          </w:p>
        </w:tc>
        <w:tc>
          <w:tcPr>
            <w:tcW w:w="7324" w:type="dxa"/>
            <w:gridSpan w:val="2"/>
            <w:tcBorders>
              <w:top w:val="single" w:sz="4" w:space="0" w:color="000000"/>
              <w:left w:val="single" w:sz="4" w:space="0" w:color="000000"/>
              <w:bottom w:val="single" w:sz="4" w:space="0" w:color="000000"/>
              <w:right w:val="single" w:sz="4" w:space="0" w:color="000000"/>
            </w:tcBorders>
            <w:shd w:val="clear" w:color="auto" w:fill="auto"/>
          </w:tcPr>
          <w:p w:rsidR="00E771C9" w:rsidRPr="004D49F5" w:rsidRDefault="00E771C9" w:rsidP="00E771C9">
            <w:pPr>
              <w:numPr>
                <w:ilvl w:val="0"/>
                <w:numId w:val="6"/>
              </w:numPr>
              <w:ind w:left="537" w:hanging="363"/>
              <w:rPr>
                <w:rFonts w:ascii="Arial" w:hAnsi="Arial" w:cs="Arial"/>
                <w:sz w:val="22"/>
                <w:szCs w:val="22"/>
              </w:rPr>
            </w:pPr>
            <w:r>
              <w:rPr>
                <w:rFonts w:ascii="Arial" w:hAnsi="Arial" w:cs="Arial"/>
                <w:sz w:val="22"/>
                <w:szCs w:val="22"/>
              </w:rPr>
              <w:t>Advanced Unix</w:t>
            </w:r>
          </w:p>
          <w:p w:rsidR="00E771C9" w:rsidRDefault="00E771C9" w:rsidP="00E771C9">
            <w:pPr>
              <w:numPr>
                <w:ilvl w:val="0"/>
                <w:numId w:val="6"/>
              </w:numPr>
              <w:ind w:left="537" w:hanging="363"/>
              <w:rPr>
                <w:rFonts w:ascii="Arial" w:hAnsi="Arial" w:cs="Arial"/>
                <w:sz w:val="22"/>
                <w:szCs w:val="22"/>
              </w:rPr>
            </w:pPr>
            <w:r>
              <w:rPr>
                <w:rFonts w:ascii="Arial" w:hAnsi="Arial" w:cs="Arial"/>
                <w:sz w:val="24"/>
                <w:szCs w:val="24"/>
              </w:rPr>
              <w:t>Cloud Programming</w:t>
            </w:r>
          </w:p>
          <w:p w:rsidR="00E771C9" w:rsidRDefault="00E771C9" w:rsidP="00E771C9">
            <w:pPr>
              <w:numPr>
                <w:ilvl w:val="0"/>
                <w:numId w:val="6"/>
              </w:numPr>
              <w:ind w:left="537" w:hanging="363"/>
              <w:rPr>
                <w:rFonts w:ascii="Arial" w:hAnsi="Arial" w:cs="Arial"/>
                <w:sz w:val="22"/>
                <w:szCs w:val="22"/>
              </w:rPr>
            </w:pPr>
            <w:r>
              <w:rPr>
                <w:rFonts w:ascii="Arial" w:hAnsi="Arial" w:cs="Arial"/>
                <w:sz w:val="24"/>
                <w:szCs w:val="24"/>
              </w:rPr>
              <w:t>Cloud Administration and Management</w:t>
            </w:r>
          </w:p>
          <w:p w:rsidR="00E771C9" w:rsidRDefault="00E771C9" w:rsidP="00E771C9">
            <w:pPr>
              <w:numPr>
                <w:ilvl w:val="0"/>
                <w:numId w:val="6"/>
              </w:numPr>
              <w:ind w:left="537" w:hanging="363"/>
            </w:pPr>
            <w:r>
              <w:rPr>
                <w:rFonts w:ascii="Arial" w:hAnsi="Arial" w:cs="Arial"/>
                <w:sz w:val="24"/>
                <w:szCs w:val="24"/>
              </w:rPr>
              <w:t>Computer Organization</w:t>
            </w:r>
          </w:p>
          <w:p w:rsidR="00E771C9" w:rsidRDefault="00E771C9" w:rsidP="00E771C9">
            <w:pPr>
              <w:numPr>
                <w:ilvl w:val="0"/>
                <w:numId w:val="6"/>
              </w:numPr>
              <w:ind w:left="537" w:hanging="363"/>
              <w:rPr>
                <w:rFonts w:ascii="Arial" w:hAnsi="Arial" w:cs="Arial"/>
                <w:sz w:val="22"/>
                <w:szCs w:val="22"/>
              </w:rPr>
            </w:pPr>
            <w:r>
              <w:rPr>
                <w:rFonts w:ascii="Arial" w:hAnsi="Arial" w:cs="Arial"/>
                <w:sz w:val="24"/>
                <w:szCs w:val="24"/>
              </w:rPr>
              <w:lastRenderedPageBreak/>
              <w:t>Data Communications</w:t>
            </w:r>
          </w:p>
          <w:p w:rsidR="00E771C9" w:rsidRDefault="00E771C9" w:rsidP="00E771C9">
            <w:pPr>
              <w:numPr>
                <w:ilvl w:val="0"/>
                <w:numId w:val="6"/>
              </w:numPr>
              <w:ind w:left="537" w:hanging="363"/>
              <w:rPr>
                <w:rFonts w:ascii="Arial" w:hAnsi="Arial" w:cs="Arial"/>
                <w:sz w:val="22"/>
                <w:szCs w:val="22"/>
              </w:rPr>
            </w:pPr>
            <w:r>
              <w:rPr>
                <w:rFonts w:ascii="Arial" w:hAnsi="Arial" w:cs="Arial"/>
                <w:sz w:val="24"/>
                <w:szCs w:val="24"/>
              </w:rPr>
              <w:t>Data Networks</w:t>
            </w:r>
          </w:p>
          <w:p w:rsidR="00E771C9" w:rsidRDefault="00E771C9" w:rsidP="00E771C9">
            <w:pPr>
              <w:numPr>
                <w:ilvl w:val="0"/>
                <w:numId w:val="6"/>
              </w:numPr>
              <w:ind w:left="537" w:hanging="363"/>
              <w:rPr>
                <w:rFonts w:ascii="Arial" w:hAnsi="Arial" w:cs="Arial"/>
                <w:sz w:val="22"/>
                <w:szCs w:val="22"/>
              </w:rPr>
            </w:pPr>
            <w:r>
              <w:rPr>
                <w:rFonts w:ascii="Arial" w:hAnsi="Arial" w:cs="Arial"/>
                <w:sz w:val="24"/>
                <w:szCs w:val="24"/>
              </w:rPr>
              <w:t>Data Structures</w:t>
            </w:r>
          </w:p>
          <w:p w:rsidR="00E771C9" w:rsidRDefault="00E771C9" w:rsidP="00E771C9">
            <w:pPr>
              <w:numPr>
                <w:ilvl w:val="0"/>
                <w:numId w:val="6"/>
              </w:numPr>
              <w:ind w:left="537" w:hanging="363"/>
              <w:rPr>
                <w:rFonts w:ascii="Arial" w:hAnsi="Arial" w:cs="Arial"/>
                <w:sz w:val="22"/>
                <w:szCs w:val="22"/>
              </w:rPr>
            </w:pPr>
            <w:r>
              <w:rPr>
                <w:rFonts w:ascii="Arial" w:hAnsi="Arial" w:cs="Arial"/>
                <w:sz w:val="24"/>
                <w:szCs w:val="24"/>
              </w:rPr>
              <w:t>Database Management 1</w:t>
            </w:r>
          </w:p>
          <w:p w:rsidR="00E771C9" w:rsidRDefault="00E771C9" w:rsidP="00E771C9">
            <w:pPr>
              <w:numPr>
                <w:ilvl w:val="0"/>
                <w:numId w:val="6"/>
              </w:numPr>
              <w:ind w:left="537" w:hanging="363"/>
              <w:rPr>
                <w:rFonts w:ascii="Arial" w:hAnsi="Arial" w:cs="Arial"/>
                <w:sz w:val="22"/>
                <w:szCs w:val="22"/>
              </w:rPr>
            </w:pPr>
            <w:r>
              <w:rPr>
                <w:rFonts w:ascii="Arial" w:hAnsi="Arial" w:cs="Arial"/>
                <w:sz w:val="24"/>
                <w:szCs w:val="24"/>
              </w:rPr>
              <w:t>Database Management 2</w:t>
            </w:r>
          </w:p>
          <w:p w:rsidR="00E771C9" w:rsidRDefault="00E771C9" w:rsidP="00E771C9">
            <w:pPr>
              <w:numPr>
                <w:ilvl w:val="0"/>
                <w:numId w:val="6"/>
              </w:numPr>
              <w:ind w:left="537" w:hanging="363"/>
              <w:rPr>
                <w:rFonts w:ascii="Arial" w:hAnsi="Arial" w:cs="Arial"/>
                <w:sz w:val="22"/>
                <w:szCs w:val="22"/>
              </w:rPr>
            </w:pPr>
            <w:r>
              <w:rPr>
                <w:rFonts w:ascii="Arial" w:hAnsi="Arial" w:cs="Arial"/>
                <w:sz w:val="24"/>
                <w:szCs w:val="24"/>
              </w:rPr>
              <w:t>Designing and Deploying Connected Devices</w:t>
            </w:r>
          </w:p>
          <w:p w:rsidR="00E771C9" w:rsidRDefault="00E771C9" w:rsidP="00E771C9">
            <w:pPr>
              <w:numPr>
                <w:ilvl w:val="0"/>
                <w:numId w:val="6"/>
              </w:numPr>
              <w:ind w:left="537" w:hanging="363"/>
              <w:rPr>
                <w:rFonts w:ascii="Arial" w:hAnsi="Arial" w:cs="Arial"/>
                <w:sz w:val="22"/>
                <w:szCs w:val="22"/>
              </w:rPr>
            </w:pPr>
            <w:r>
              <w:rPr>
                <w:rFonts w:ascii="Arial" w:hAnsi="Arial" w:cs="Arial"/>
                <w:sz w:val="24"/>
                <w:szCs w:val="24"/>
              </w:rPr>
              <w:t>Digital Design</w:t>
            </w:r>
          </w:p>
          <w:p w:rsidR="00E771C9" w:rsidRDefault="00E771C9" w:rsidP="00E771C9">
            <w:pPr>
              <w:numPr>
                <w:ilvl w:val="0"/>
                <w:numId w:val="6"/>
              </w:numPr>
              <w:ind w:left="537" w:hanging="363"/>
              <w:rPr>
                <w:rFonts w:ascii="Arial" w:hAnsi="Arial" w:cs="Arial"/>
                <w:sz w:val="22"/>
                <w:szCs w:val="22"/>
              </w:rPr>
            </w:pPr>
            <w:r>
              <w:rPr>
                <w:rFonts w:ascii="Arial" w:hAnsi="Arial" w:cs="Arial"/>
                <w:sz w:val="24"/>
                <w:szCs w:val="24"/>
              </w:rPr>
              <w:t>Enterprise Unix</w:t>
            </w:r>
          </w:p>
          <w:p w:rsidR="00E771C9" w:rsidRDefault="00E771C9" w:rsidP="00E771C9">
            <w:pPr>
              <w:numPr>
                <w:ilvl w:val="0"/>
                <w:numId w:val="6"/>
              </w:numPr>
              <w:ind w:left="537" w:hanging="363"/>
              <w:rPr>
                <w:rFonts w:ascii="Arial" w:hAnsi="Arial" w:cs="Arial"/>
                <w:sz w:val="22"/>
                <w:szCs w:val="22"/>
              </w:rPr>
            </w:pPr>
            <w:r>
              <w:rPr>
                <w:rFonts w:ascii="Arial" w:hAnsi="Arial" w:cs="Arial"/>
                <w:sz w:val="24"/>
                <w:szCs w:val="24"/>
              </w:rPr>
              <w:t>ICT Services Management 1</w:t>
            </w:r>
          </w:p>
          <w:p w:rsidR="00E771C9" w:rsidRDefault="00E771C9" w:rsidP="00E771C9">
            <w:pPr>
              <w:numPr>
                <w:ilvl w:val="0"/>
                <w:numId w:val="6"/>
              </w:numPr>
              <w:ind w:left="537" w:hanging="363"/>
              <w:rPr>
                <w:rFonts w:ascii="Arial" w:hAnsi="Arial" w:cs="Arial"/>
                <w:sz w:val="22"/>
                <w:szCs w:val="22"/>
              </w:rPr>
            </w:pPr>
            <w:r>
              <w:rPr>
                <w:rFonts w:ascii="Arial" w:hAnsi="Arial" w:cs="Arial"/>
                <w:sz w:val="24"/>
                <w:szCs w:val="24"/>
              </w:rPr>
              <w:t>Information Systems Security</w:t>
            </w:r>
          </w:p>
          <w:p w:rsidR="00E771C9" w:rsidRDefault="00E771C9" w:rsidP="00E771C9">
            <w:pPr>
              <w:numPr>
                <w:ilvl w:val="0"/>
                <w:numId w:val="6"/>
              </w:numPr>
              <w:ind w:left="537" w:hanging="363"/>
              <w:rPr>
                <w:rFonts w:ascii="Arial" w:hAnsi="Arial" w:cs="Arial"/>
                <w:sz w:val="22"/>
                <w:szCs w:val="22"/>
              </w:rPr>
            </w:pPr>
            <w:r>
              <w:rPr>
                <w:rFonts w:ascii="Arial" w:hAnsi="Arial" w:cs="Arial"/>
                <w:sz w:val="24"/>
                <w:szCs w:val="24"/>
              </w:rPr>
              <w:t>Information Technology Concepts</w:t>
            </w:r>
          </w:p>
          <w:p w:rsidR="00E771C9" w:rsidRDefault="00E771C9" w:rsidP="00E771C9">
            <w:pPr>
              <w:numPr>
                <w:ilvl w:val="0"/>
                <w:numId w:val="6"/>
              </w:numPr>
              <w:ind w:left="537" w:hanging="363"/>
              <w:rPr>
                <w:rFonts w:ascii="Arial" w:hAnsi="Arial" w:cs="Arial"/>
                <w:sz w:val="22"/>
                <w:szCs w:val="22"/>
              </w:rPr>
            </w:pPr>
            <w:r>
              <w:rPr>
                <w:rFonts w:ascii="Arial" w:hAnsi="Arial" w:cs="Arial"/>
                <w:sz w:val="24"/>
                <w:szCs w:val="24"/>
              </w:rPr>
              <w:t>Introduction to Programming Languages</w:t>
            </w:r>
          </w:p>
          <w:p w:rsidR="00E771C9" w:rsidRDefault="00E771C9" w:rsidP="00E771C9">
            <w:pPr>
              <w:numPr>
                <w:ilvl w:val="0"/>
                <w:numId w:val="6"/>
              </w:numPr>
              <w:ind w:left="537" w:hanging="363"/>
              <w:rPr>
                <w:rFonts w:ascii="Arial" w:hAnsi="Arial" w:cs="Arial"/>
                <w:sz w:val="22"/>
                <w:szCs w:val="22"/>
              </w:rPr>
            </w:pPr>
            <w:r>
              <w:rPr>
                <w:rFonts w:ascii="Arial" w:hAnsi="Arial" w:cs="Arial"/>
                <w:sz w:val="24"/>
                <w:szCs w:val="24"/>
              </w:rPr>
              <w:t>Introduction to Systems Development for CS-SS</w:t>
            </w:r>
          </w:p>
          <w:p w:rsidR="00E771C9" w:rsidRDefault="00E771C9" w:rsidP="00E771C9">
            <w:pPr>
              <w:numPr>
                <w:ilvl w:val="0"/>
                <w:numId w:val="6"/>
              </w:numPr>
              <w:ind w:left="537" w:hanging="363"/>
              <w:rPr>
                <w:rFonts w:ascii="Arial" w:hAnsi="Arial" w:cs="Arial"/>
                <w:sz w:val="22"/>
                <w:szCs w:val="22"/>
              </w:rPr>
            </w:pPr>
            <w:r>
              <w:rPr>
                <w:rFonts w:ascii="Arial" w:hAnsi="Arial" w:cs="Arial"/>
                <w:sz w:val="24"/>
                <w:szCs w:val="24"/>
              </w:rPr>
              <w:t xml:space="preserve">Modelling and Simulation </w:t>
            </w:r>
          </w:p>
          <w:p w:rsidR="00E771C9" w:rsidRDefault="00E771C9" w:rsidP="00E771C9">
            <w:pPr>
              <w:numPr>
                <w:ilvl w:val="0"/>
                <w:numId w:val="6"/>
              </w:numPr>
              <w:ind w:left="537" w:hanging="363"/>
              <w:rPr>
                <w:rFonts w:ascii="Arial" w:hAnsi="Arial" w:cs="Arial"/>
                <w:sz w:val="22"/>
                <w:szCs w:val="22"/>
              </w:rPr>
            </w:pPr>
            <w:r>
              <w:rPr>
                <w:rFonts w:ascii="Arial" w:hAnsi="Arial" w:cs="Arial"/>
                <w:sz w:val="24"/>
                <w:szCs w:val="24"/>
              </w:rPr>
              <w:t>Operating Systems 1</w:t>
            </w:r>
          </w:p>
          <w:p w:rsidR="00E771C9" w:rsidRDefault="00E771C9" w:rsidP="00E771C9">
            <w:pPr>
              <w:numPr>
                <w:ilvl w:val="0"/>
                <w:numId w:val="6"/>
              </w:numPr>
              <w:ind w:left="537" w:hanging="363"/>
              <w:rPr>
                <w:rFonts w:ascii="Arial" w:hAnsi="Arial" w:cs="Arial"/>
                <w:sz w:val="22"/>
                <w:szCs w:val="22"/>
              </w:rPr>
            </w:pPr>
            <w:r>
              <w:rPr>
                <w:rFonts w:ascii="Arial" w:hAnsi="Arial" w:cs="Arial"/>
                <w:sz w:val="24"/>
                <w:szCs w:val="24"/>
              </w:rPr>
              <w:t>Operating Systems 2</w:t>
            </w:r>
          </w:p>
          <w:p w:rsidR="00E771C9" w:rsidRDefault="00E771C9" w:rsidP="00E771C9">
            <w:pPr>
              <w:numPr>
                <w:ilvl w:val="0"/>
                <w:numId w:val="6"/>
              </w:numPr>
              <w:ind w:left="537" w:hanging="363"/>
              <w:rPr>
                <w:rFonts w:ascii="Arial" w:hAnsi="Arial" w:cs="Arial"/>
                <w:sz w:val="22"/>
                <w:szCs w:val="22"/>
              </w:rPr>
            </w:pPr>
            <w:r>
              <w:rPr>
                <w:rFonts w:ascii="Arial" w:hAnsi="Arial" w:cs="Arial"/>
                <w:sz w:val="24"/>
                <w:szCs w:val="24"/>
              </w:rPr>
              <w:t>Programming Concepts</w:t>
            </w:r>
          </w:p>
          <w:p w:rsidR="00E771C9" w:rsidRPr="004D49F5" w:rsidRDefault="00E771C9" w:rsidP="00E771C9">
            <w:pPr>
              <w:numPr>
                <w:ilvl w:val="0"/>
                <w:numId w:val="6"/>
              </w:numPr>
              <w:ind w:left="537" w:hanging="363"/>
              <w:rPr>
                <w:rFonts w:ascii="Arial" w:hAnsi="Arial" w:cs="Arial"/>
                <w:sz w:val="22"/>
                <w:szCs w:val="22"/>
              </w:rPr>
            </w:pPr>
            <w:r>
              <w:rPr>
                <w:rFonts w:ascii="Arial" w:hAnsi="Arial" w:cs="Arial"/>
                <w:sz w:val="24"/>
                <w:szCs w:val="24"/>
              </w:rPr>
              <w:t>Systems Analysis and Detailed Design for CS-SS</w:t>
            </w:r>
          </w:p>
          <w:p w:rsidR="00E771C9" w:rsidRPr="004D49F5" w:rsidRDefault="00E771C9" w:rsidP="00E771C9">
            <w:pPr>
              <w:numPr>
                <w:ilvl w:val="0"/>
                <w:numId w:val="6"/>
              </w:numPr>
              <w:ind w:left="537" w:hanging="363"/>
              <w:rPr>
                <w:rFonts w:ascii="Arial" w:hAnsi="Arial" w:cs="Arial"/>
                <w:sz w:val="22"/>
                <w:szCs w:val="22"/>
              </w:rPr>
            </w:pPr>
            <w:r w:rsidRPr="004D49F5">
              <w:rPr>
                <w:rFonts w:ascii="Arial" w:hAnsi="Arial" w:cs="Arial"/>
                <w:sz w:val="24"/>
                <w:szCs w:val="24"/>
              </w:rPr>
              <w:t>Web Programming</w:t>
            </w:r>
          </w:p>
          <w:p w:rsidR="00E771C9" w:rsidRPr="004D49F5" w:rsidRDefault="00E771C9" w:rsidP="00E30F14">
            <w:pPr>
              <w:ind w:left="537"/>
              <w:rPr>
                <w:rFonts w:ascii="Arial" w:hAnsi="Arial" w:cs="Arial"/>
                <w:sz w:val="22"/>
                <w:szCs w:val="22"/>
              </w:rPr>
            </w:pPr>
          </w:p>
        </w:tc>
      </w:tr>
      <w:tr w:rsidR="00E771C9" w:rsidRPr="00231F36" w:rsidTr="00E30F14">
        <w:trPr>
          <w:trHeight w:val="710"/>
        </w:trPr>
        <w:tc>
          <w:tcPr>
            <w:tcW w:w="1918" w:type="dxa"/>
            <w:tcBorders>
              <w:top w:val="single" w:sz="4" w:space="0" w:color="000000"/>
              <w:left w:val="single" w:sz="4" w:space="0" w:color="000000"/>
              <w:bottom w:val="single" w:sz="4" w:space="0" w:color="000000"/>
            </w:tcBorders>
            <w:shd w:val="clear" w:color="auto" w:fill="D9D9D9"/>
          </w:tcPr>
          <w:p w:rsidR="00E771C9" w:rsidRPr="00231F36" w:rsidRDefault="00E771C9" w:rsidP="00E30F14">
            <w:pPr>
              <w:snapToGrid w:val="0"/>
              <w:spacing w:before="60" w:after="60"/>
              <w:ind w:right="-108"/>
              <w:rPr>
                <w:rFonts w:ascii="Arial" w:hAnsi="Arial" w:cs="Arial"/>
                <w:b/>
                <w:sz w:val="22"/>
                <w:szCs w:val="22"/>
              </w:rPr>
            </w:pPr>
            <w:r>
              <w:rPr>
                <w:rFonts w:ascii="Arial" w:hAnsi="Arial" w:cs="Arial"/>
                <w:b/>
                <w:sz w:val="22"/>
                <w:szCs w:val="22"/>
              </w:rPr>
              <w:lastRenderedPageBreak/>
              <w:t xml:space="preserve">Academic Projects </w:t>
            </w:r>
          </w:p>
        </w:tc>
        <w:tc>
          <w:tcPr>
            <w:tcW w:w="7324" w:type="dxa"/>
            <w:gridSpan w:val="2"/>
            <w:tcBorders>
              <w:top w:val="single" w:sz="4" w:space="0" w:color="000000"/>
              <w:left w:val="single" w:sz="4" w:space="0" w:color="000000"/>
              <w:bottom w:val="single" w:sz="4" w:space="0" w:color="000000"/>
              <w:right w:val="single" w:sz="4" w:space="0" w:color="000000"/>
            </w:tcBorders>
            <w:shd w:val="clear" w:color="auto" w:fill="auto"/>
          </w:tcPr>
          <w:p w:rsidR="00E771C9" w:rsidRDefault="00E771C9" w:rsidP="00E30F14">
            <w:pPr>
              <w:tabs>
                <w:tab w:val="left" w:pos="360"/>
              </w:tabs>
              <w:snapToGrid w:val="0"/>
              <w:rPr>
                <w:rFonts w:ascii="Arial" w:hAnsi="Arial" w:cs="Arial"/>
                <w:b/>
                <w:bCs/>
                <w:sz w:val="24"/>
                <w:szCs w:val="24"/>
              </w:rPr>
            </w:pPr>
            <w:r>
              <w:rPr>
                <w:rFonts w:ascii="Arial" w:hAnsi="Arial" w:cs="Arial"/>
                <w:b/>
                <w:bCs/>
                <w:sz w:val="24"/>
                <w:szCs w:val="24"/>
              </w:rPr>
              <w:t>CONDEVS IOT Project</w:t>
            </w:r>
          </w:p>
          <w:p w:rsidR="00E771C9" w:rsidRPr="00327698" w:rsidRDefault="00E771C9" w:rsidP="00E771C9">
            <w:pPr>
              <w:pStyle w:val="ListParagraph"/>
              <w:numPr>
                <w:ilvl w:val="0"/>
                <w:numId w:val="7"/>
              </w:numPr>
              <w:tabs>
                <w:tab w:val="left" w:pos="360"/>
              </w:tabs>
              <w:snapToGrid w:val="0"/>
              <w:rPr>
                <w:rFonts w:ascii="Arial" w:hAnsi="Arial" w:cs="Arial"/>
                <w:bCs/>
                <w:sz w:val="24"/>
                <w:szCs w:val="24"/>
              </w:rPr>
            </w:pPr>
            <w:r w:rsidRPr="00327698">
              <w:rPr>
                <w:rFonts w:ascii="Arial" w:hAnsi="Arial" w:cs="Arial"/>
                <w:bCs/>
                <w:sz w:val="24"/>
                <w:szCs w:val="24"/>
              </w:rPr>
              <w:t>Together with my team, we created a smoke vacuum cleaner with the use of Arduino technology that aims to be able to detect and collect smoke within the surrounding area. This helped me improve on my technological and technical skills.</w:t>
            </w:r>
          </w:p>
          <w:p w:rsidR="00E771C9" w:rsidRDefault="00E771C9" w:rsidP="00E30F14">
            <w:pPr>
              <w:tabs>
                <w:tab w:val="left" w:pos="360"/>
              </w:tabs>
              <w:snapToGrid w:val="0"/>
              <w:jc w:val="both"/>
              <w:rPr>
                <w:rFonts w:ascii="Arial" w:hAnsi="Arial" w:cs="Arial"/>
                <w:sz w:val="24"/>
                <w:szCs w:val="24"/>
              </w:rPr>
            </w:pPr>
          </w:p>
          <w:p w:rsidR="00E771C9" w:rsidRDefault="00E771C9" w:rsidP="00E30F14">
            <w:pPr>
              <w:tabs>
                <w:tab w:val="left" w:pos="360"/>
              </w:tabs>
              <w:snapToGrid w:val="0"/>
              <w:jc w:val="both"/>
              <w:rPr>
                <w:rFonts w:ascii="Arial" w:hAnsi="Arial" w:cs="Arial"/>
                <w:b/>
                <w:bCs/>
                <w:sz w:val="24"/>
                <w:szCs w:val="24"/>
              </w:rPr>
            </w:pPr>
            <w:r>
              <w:rPr>
                <w:rFonts w:ascii="Arial" w:hAnsi="Arial" w:cs="Arial"/>
                <w:b/>
                <w:bCs/>
                <w:sz w:val="24"/>
                <w:szCs w:val="24"/>
              </w:rPr>
              <w:t>ENTUNIX Data Center Simulation</w:t>
            </w:r>
          </w:p>
          <w:p w:rsidR="00E771C9" w:rsidRDefault="00E771C9" w:rsidP="00E771C9">
            <w:pPr>
              <w:pStyle w:val="ListParagraph"/>
              <w:numPr>
                <w:ilvl w:val="0"/>
                <w:numId w:val="7"/>
              </w:numPr>
              <w:tabs>
                <w:tab w:val="left" w:pos="360"/>
              </w:tabs>
              <w:snapToGrid w:val="0"/>
              <w:jc w:val="both"/>
              <w:rPr>
                <w:rFonts w:ascii="Arial" w:hAnsi="Arial" w:cs="Arial"/>
                <w:bCs/>
                <w:sz w:val="24"/>
                <w:szCs w:val="24"/>
              </w:rPr>
            </w:pPr>
            <w:r>
              <w:rPr>
                <w:rFonts w:ascii="Arial" w:hAnsi="Arial" w:cs="Arial"/>
                <w:bCs/>
                <w:sz w:val="24"/>
                <w:szCs w:val="24"/>
              </w:rPr>
              <w:t>Together with my fellow Computer Network (CN)</w:t>
            </w:r>
            <w:r w:rsidRPr="00C63B7C">
              <w:rPr>
                <w:rFonts w:ascii="Arial" w:hAnsi="Arial" w:cs="Arial"/>
                <w:bCs/>
                <w:sz w:val="24"/>
                <w:szCs w:val="24"/>
              </w:rPr>
              <w:t xml:space="preserve"> colleagues, we simulated a d</w:t>
            </w:r>
            <w:r>
              <w:rPr>
                <w:rFonts w:ascii="Arial" w:hAnsi="Arial" w:cs="Arial"/>
                <w:bCs/>
                <w:sz w:val="24"/>
                <w:szCs w:val="24"/>
              </w:rPr>
              <w:t>ata center with the use of Linux</w:t>
            </w:r>
            <w:r w:rsidRPr="00C63B7C">
              <w:rPr>
                <w:rFonts w:ascii="Arial" w:hAnsi="Arial" w:cs="Arial"/>
                <w:bCs/>
                <w:sz w:val="24"/>
                <w:szCs w:val="24"/>
              </w:rPr>
              <w:t xml:space="preserve"> se</w:t>
            </w:r>
            <w:r>
              <w:rPr>
                <w:rFonts w:ascii="Arial" w:hAnsi="Arial" w:cs="Arial"/>
                <w:bCs/>
                <w:sz w:val="24"/>
                <w:szCs w:val="24"/>
              </w:rPr>
              <w:t>rvers as well as windows server.</w:t>
            </w:r>
          </w:p>
          <w:p w:rsidR="00E771C9" w:rsidRDefault="00E771C9" w:rsidP="00ED68E9">
            <w:pPr>
              <w:pStyle w:val="ListParagraph"/>
              <w:tabs>
                <w:tab w:val="left" w:pos="360"/>
              </w:tabs>
              <w:snapToGrid w:val="0"/>
              <w:jc w:val="both"/>
              <w:rPr>
                <w:rFonts w:ascii="Arial" w:hAnsi="Arial" w:cs="Arial"/>
                <w:sz w:val="22"/>
                <w:szCs w:val="22"/>
              </w:rPr>
            </w:pPr>
          </w:p>
        </w:tc>
      </w:tr>
      <w:tr w:rsidR="00E771C9" w:rsidRPr="00231F36" w:rsidTr="00E30F14">
        <w:trPr>
          <w:trHeight w:val="1351"/>
        </w:trPr>
        <w:tc>
          <w:tcPr>
            <w:tcW w:w="1918" w:type="dxa"/>
            <w:tcBorders>
              <w:top w:val="single" w:sz="4" w:space="0" w:color="000000"/>
              <w:left w:val="single" w:sz="4" w:space="0" w:color="000000"/>
              <w:bottom w:val="single" w:sz="4" w:space="0" w:color="000000"/>
            </w:tcBorders>
            <w:shd w:val="clear" w:color="auto" w:fill="D9D9D9"/>
          </w:tcPr>
          <w:p w:rsidR="00E771C9" w:rsidRPr="00231F36" w:rsidRDefault="00E771C9" w:rsidP="00E30F14">
            <w:pPr>
              <w:pStyle w:val="DefaultText"/>
              <w:snapToGrid w:val="0"/>
              <w:spacing w:before="60" w:after="60"/>
              <w:rPr>
                <w:rFonts w:ascii="Arial" w:hAnsi="Arial" w:cs="Arial"/>
                <w:b/>
                <w:sz w:val="22"/>
                <w:szCs w:val="22"/>
              </w:rPr>
            </w:pPr>
            <w:r w:rsidRPr="00231F36">
              <w:rPr>
                <w:rFonts w:ascii="Arial" w:hAnsi="Arial" w:cs="Arial"/>
                <w:b/>
                <w:sz w:val="22"/>
                <w:szCs w:val="22"/>
              </w:rPr>
              <w:t>Technical Skills</w:t>
            </w:r>
          </w:p>
        </w:tc>
        <w:tc>
          <w:tcPr>
            <w:tcW w:w="7324" w:type="dxa"/>
            <w:gridSpan w:val="2"/>
            <w:tcBorders>
              <w:top w:val="single" w:sz="4" w:space="0" w:color="000000"/>
              <w:left w:val="single" w:sz="4" w:space="0" w:color="000000"/>
              <w:bottom w:val="single" w:sz="4" w:space="0" w:color="000000"/>
              <w:right w:val="single" w:sz="4" w:space="0" w:color="000000"/>
            </w:tcBorders>
            <w:shd w:val="clear" w:color="auto" w:fill="auto"/>
          </w:tcPr>
          <w:p w:rsidR="00E771C9" w:rsidRDefault="00E771C9" w:rsidP="00E30F14">
            <w:pPr>
              <w:pStyle w:val="DefaultText"/>
              <w:snapToGrid w:val="0"/>
              <w:rPr>
                <w:rFonts w:ascii="Arial" w:hAnsi="Arial" w:cs="Arial"/>
                <w:szCs w:val="24"/>
              </w:rPr>
            </w:pPr>
            <w:r>
              <w:rPr>
                <w:rFonts w:ascii="Arial" w:hAnsi="Arial" w:cs="Arial"/>
                <w:szCs w:val="24"/>
              </w:rPr>
              <w:t>Applications</w:t>
            </w:r>
          </w:p>
          <w:p w:rsidR="00E771C9" w:rsidRDefault="00E771C9" w:rsidP="00E771C9">
            <w:pPr>
              <w:pStyle w:val="DefaultText"/>
              <w:numPr>
                <w:ilvl w:val="0"/>
                <w:numId w:val="9"/>
              </w:numPr>
              <w:snapToGrid w:val="0"/>
              <w:ind w:left="537"/>
              <w:rPr>
                <w:rFonts w:ascii="Arial" w:hAnsi="Arial" w:cs="Arial"/>
                <w:szCs w:val="24"/>
              </w:rPr>
            </w:pPr>
            <w:r>
              <w:rPr>
                <w:rFonts w:ascii="Arial" w:hAnsi="Arial" w:cs="Arial"/>
                <w:szCs w:val="24"/>
              </w:rPr>
              <w:t>Microsoft Word</w:t>
            </w:r>
          </w:p>
          <w:p w:rsidR="00E771C9" w:rsidRDefault="00E771C9" w:rsidP="00E771C9">
            <w:pPr>
              <w:pStyle w:val="DefaultText"/>
              <w:numPr>
                <w:ilvl w:val="0"/>
                <w:numId w:val="9"/>
              </w:numPr>
              <w:snapToGrid w:val="0"/>
              <w:ind w:left="537"/>
              <w:rPr>
                <w:rFonts w:ascii="Arial" w:hAnsi="Arial" w:cs="Arial"/>
                <w:szCs w:val="24"/>
              </w:rPr>
            </w:pPr>
            <w:r>
              <w:rPr>
                <w:rFonts w:ascii="Arial" w:hAnsi="Arial" w:cs="Arial"/>
                <w:szCs w:val="24"/>
              </w:rPr>
              <w:t>Microsoft Excel</w:t>
            </w:r>
          </w:p>
          <w:p w:rsidR="00E771C9" w:rsidRDefault="00E771C9" w:rsidP="00E771C9">
            <w:pPr>
              <w:pStyle w:val="DefaultText"/>
              <w:numPr>
                <w:ilvl w:val="0"/>
                <w:numId w:val="9"/>
              </w:numPr>
              <w:snapToGrid w:val="0"/>
              <w:ind w:left="537"/>
              <w:rPr>
                <w:rFonts w:ascii="Arial" w:hAnsi="Arial" w:cs="Arial"/>
                <w:szCs w:val="24"/>
              </w:rPr>
            </w:pPr>
            <w:r>
              <w:rPr>
                <w:rFonts w:ascii="Arial" w:hAnsi="Arial" w:cs="Arial"/>
                <w:szCs w:val="24"/>
              </w:rPr>
              <w:t>Microsoft PowerPoint</w:t>
            </w:r>
          </w:p>
          <w:p w:rsidR="00E771C9" w:rsidRDefault="00E771C9" w:rsidP="00E771C9">
            <w:pPr>
              <w:pStyle w:val="DefaultText"/>
              <w:numPr>
                <w:ilvl w:val="0"/>
                <w:numId w:val="9"/>
              </w:numPr>
              <w:snapToGrid w:val="0"/>
              <w:ind w:left="537"/>
            </w:pPr>
            <w:r>
              <w:rPr>
                <w:rFonts w:ascii="Arial" w:hAnsi="Arial" w:cs="Arial"/>
                <w:szCs w:val="24"/>
              </w:rPr>
              <w:t>SAP</w:t>
            </w:r>
          </w:p>
          <w:p w:rsidR="00E771C9" w:rsidRDefault="00E771C9" w:rsidP="00E771C9">
            <w:pPr>
              <w:pStyle w:val="DefaultText"/>
              <w:numPr>
                <w:ilvl w:val="0"/>
                <w:numId w:val="9"/>
              </w:numPr>
              <w:snapToGrid w:val="0"/>
              <w:ind w:left="537"/>
            </w:pPr>
            <w:r>
              <w:rPr>
                <w:rFonts w:ascii="Arial" w:hAnsi="Arial" w:cs="Arial"/>
                <w:szCs w:val="24"/>
              </w:rPr>
              <w:t>Command Line Interface</w:t>
            </w:r>
          </w:p>
          <w:p w:rsidR="00E771C9" w:rsidRPr="004D49F5" w:rsidRDefault="00E771C9" w:rsidP="00E771C9">
            <w:pPr>
              <w:pStyle w:val="DefaultText"/>
              <w:numPr>
                <w:ilvl w:val="0"/>
                <w:numId w:val="9"/>
              </w:numPr>
              <w:snapToGrid w:val="0"/>
              <w:ind w:left="537"/>
            </w:pPr>
            <w:r w:rsidRPr="004D49F5">
              <w:rPr>
                <w:rFonts w:ascii="Arial" w:hAnsi="Arial" w:cs="Arial"/>
                <w:szCs w:val="24"/>
              </w:rPr>
              <w:t>Packet Tracer</w:t>
            </w:r>
          </w:p>
        </w:tc>
      </w:tr>
      <w:tr w:rsidR="00E771C9" w:rsidRPr="00231F36" w:rsidTr="00E30F14">
        <w:trPr>
          <w:trHeight w:val="790"/>
        </w:trPr>
        <w:tc>
          <w:tcPr>
            <w:tcW w:w="1918" w:type="dxa"/>
            <w:tcBorders>
              <w:top w:val="single" w:sz="4" w:space="0" w:color="000000"/>
              <w:left w:val="single" w:sz="4" w:space="0" w:color="000000"/>
              <w:bottom w:val="single" w:sz="4" w:space="0" w:color="000000"/>
            </w:tcBorders>
            <w:shd w:val="clear" w:color="auto" w:fill="D9D9D9"/>
          </w:tcPr>
          <w:p w:rsidR="00E771C9" w:rsidRPr="00231F36" w:rsidRDefault="00E771C9" w:rsidP="00E30F14">
            <w:pPr>
              <w:pStyle w:val="DefaultText"/>
              <w:snapToGrid w:val="0"/>
              <w:spacing w:before="60" w:after="60"/>
              <w:rPr>
                <w:rFonts w:ascii="Arial" w:hAnsi="Arial" w:cs="Arial"/>
                <w:b/>
                <w:sz w:val="22"/>
                <w:szCs w:val="22"/>
              </w:rPr>
            </w:pPr>
            <w:r w:rsidRPr="00231F36">
              <w:rPr>
                <w:rFonts w:ascii="Arial" w:hAnsi="Arial" w:cs="Arial"/>
                <w:b/>
                <w:sz w:val="22"/>
                <w:szCs w:val="22"/>
              </w:rPr>
              <w:t>Extra-Curricular Activities</w:t>
            </w:r>
          </w:p>
        </w:tc>
        <w:tc>
          <w:tcPr>
            <w:tcW w:w="7324" w:type="dxa"/>
            <w:gridSpan w:val="2"/>
            <w:tcBorders>
              <w:top w:val="single" w:sz="4" w:space="0" w:color="000000"/>
              <w:left w:val="single" w:sz="4" w:space="0" w:color="000000"/>
              <w:bottom w:val="single" w:sz="4" w:space="0" w:color="000000"/>
              <w:right w:val="single" w:sz="4" w:space="0" w:color="000000"/>
            </w:tcBorders>
            <w:shd w:val="clear" w:color="auto" w:fill="auto"/>
          </w:tcPr>
          <w:p w:rsidR="00E771C9" w:rsidRDefault="00E771C9" w:rsidP="00E771C9">
            <w:pPr>
              <w:numPr>
                <w:ilvl w:val="0"/>
                <w:numId w:val="10"/>
              </w:numPr>
              <w:snapToGrid w:val="0"/>
              <w:spacing w:before="60" w:after="60"/>
              <w:ind w:left="537"/>
              <w:rPr>
                <w:rFonts w:ascii="Arial" w:hAnsi="Arial" w:cs="Arial"/>
                <w:sz w:val="24"/>
                <w:szCs w:val="24"/>
              </w:rPr>
            </w:pPr>
            <w:r>
              <w:rPr>
                <w:rFonts w:ascii="Arial" w:hAnsi="Arial" w:cs="Arial"/>
                <w:sz w:val="24"/>
                <w:szCs w:val="24"/>
              </w:rPr>
              <w:t xml:space="preserve">Junior Philippine Computer Society (JPCS), </w:t>
            </w:r>
          </w:p>
          <w:p w:rsidR="00E771C9" w:rsidRDefault="00E771C9" w:rsidP="00E30F14">
            <w:pPr>
              <w:snapToGrid w:val="0"/>
              <w:spacing w:before="60" w:after="60"/>
              <w:ind w:left="537"/>
              <w:rPr>
                <w:rFonts w:ascii="Arial" w:hAnsi="Arial" w:cs="Arial"/>
                <w:sz w:val="24"/>
                <w:szCs w:val="24"/>
              </w:rPr>
            </w:pPr>
            <w:r>
              <w:rPr>
                <w:rFonts w:ascii="Arial" w:hAnsi="Arial" w:cs="Arial"/>
                <w:sz w:val="24"/>
                <w:szCs w:val="24"/>
              </w:rPr>
              <w:t xml:space="preserve">Member 2015 – Present </w:t>
            </w:r>
          </w:p>
          <w:p w:rsidR="00E771C9" w:rsidRPr="004D49F5" w:rsidRDefault="00E771C9" w:rsidP="00E771C9">
            <w:pPr>
              <w:pStyle w:val="ListParagraph"/>
              <w:numPr>
                <w:ilvl w:val="0"/>
                <w:numId w:val="8"/>
              </w:numPr>
              <w:snapToGrid w:val="0"/>
              <w:spacing w:before="60" w:after="60"/>
              <w:ind w:left="494" w:hanging="270"/>
              <w:rPr>
                <w:rFonts w:ascii="Arial" w:hAnsi="Arial" w:cs="Arial"/>
                <w:sz w:val="24"/>
                <w:szCs w:val="24"/>
              </w:rPr>
            </w:pPr>
            <w:r w:rsidRPr="004D49F5">
              <w:rPr>
                <w:rFonts w:ascii="Arial" w:hAnsi="Arial" w:cs="Arial"/>
                <w:sz w:val="24"/>
                <w:szCs w:val="24"/>
              </w:rPr>
              <w:t>CIPHER, Member 2015 – Present</w:t>
            </w:r>
          </w:p>
        </w:tc>
      </w:tr>
      <w:tr w:rsidR="00E771C9" w:rsidRPr="00231F36" w:rsidTr="00E30F14">
        <w:trPr>
          <w:trHeight w:val="790"/>
        </w:trPr>
        <w:tc>
          <w:tcPr>
            <w:tcW w:w="1918" w:type="dxa"/>
            <w:tcBorders>
              <w:top w:val="single" w:sz="4" w:space="0" w:color="000000"/>
              <w:left w:val="single" w:sz="4" w:space="0" w:color="000000"/>
              <w:bottom w:val="single" w:sz="4" w:space="0" w:color="000000"/>
            </w:tcBorders>
            <w:shd w:val="clear" w:color="auto" w:fill="D9D9D9"/>
          </w:tcPr>
          <w:p w:rsidR="00E771C9" w:rsidRPr="00231F36" w:rsidRDefault="00E771C9" w:rsidP="00E30F14">
            <w:pPr>
              <w:pStyle w:val="DefaultText"/>
              <w:snapToGrid w:val="0"/>
              <w:spacing w:before="60" w:after="60"/>
              <w:rPr>
                <w:rFonts w:ascii="Arial" w:hAnsi="Arial" w:cs="Arial"/>
                <w:b/>
                <w:sz w:val="22"/>
                <w:szCs w:val="22"/>
              </w:rPr>
            </w:pPr>
            <w:r>
              <w:rPr>
                <w:rFonts w:ascii="Arial" w:hAnsi="Arial" w:cs="Arial"/>
                <w:b/>
                <w:sz w:val="22"/>
                <w:szCs w:val="22"/>
              </w:rPr>
              <w:t xml:space="preserve">Certification </w:t>
            </w:r>
          </w:p>
        </w:tc>
        <w:tc>
          <w:tcPr>
            <w:tcW w:w="7324" w:type="dxa"/>
            <w:gridSpan w:val="2"/>
            <w:tcBorders>
              <w:top w:val="single" w:sz="4" w:space="0" w:color="000000"/>
              <w:left w:val="single" w:sz="4" w:space="0" w:color="000000"/>
              <w:bottom w:val="single" w:sz="4" w:space="0" w:color="000000"/>
              <w:right w:val="single" w:sz="4" w:space="0" w:color="000000"/>
            </w:tcBorders>
            <w:shd w:val="clear" w:color="auto" w:fill="auto"/>
          </w:tcPr>
          <w:p w:rsidR="00E771C9" w:rsidRDefault="00E771C9" w:rsidP="00E771C9">
            <w:pPr>
              <w:numPr>
                <w:ilvl w:val="0"/>
                <w:numId w:val="10"/>
              </w:numPr>
              <w:snapToGrid w:val="0"/>
              <w:spacing w:before="60" w:after="60"/>
              <w:ind w:left="537"/>
              <w:rPr>
                <w:rFonts w:ascii="Arial" w:hAnsi="Arial" w:cs="Arial"/>
                <w:sz w:val="24"/>
                <w:szCs w:val="24"/>
              </w:rPr>
            </w:pPr>
            <w:r w:rsidRPr="00C63B7C">
              <w:rPr>
                <w:rFonts w:ascii="Arial" w:hAnsi="Arial" w:cs="Arial"/>
                <w:sz w:val="24"/>
                <w:szCs w:val="24"/>
              </w:rPr>
              <w:t>Microsoft Technology Associate (MTA) Certification – Network Fundamentals</w:t>
            </w:r>
          </w:p>
        </w:tc>
      </w:tr>
      <w:tr w:rsidR="00E771C9" w:rsidRPr="00231F36" w:rsidTr="00E30F14">
        <w:tc>
          <w:tcPr>
            <w:tcW w:w="1918" w:type="dxa"/>
            <w:tcBorders>
              <w:top w:val="single" w:sz="4" w:space="0" w:color="000000"/>
              <w:left w:val="single" w:sz="4" w:space="0" w:color="000000"/>
              <w:bottom w:val="single" w:sz="4" w:space="0" w:color="000000"/>
            </w:tcBorders>
            <w:shd w:val="clear" w:color="auto" w:fill="D9D9D9"/>
          </w:tcPr>
          <w:p w:rsidR="00E771C9" w:rsidRPr="00231F36" w:rsidRDefault="00E771C9" w:rsidP="00E30F14">
            <w:pPr>
              <w:pStyle w:val="DefaultText"/>
              <w:snapToGrid w:val="0"/>
              <w:spacing w:before="60" w:after="60"/>
              <w:rPr>
                <w:rFonts w:ascii="Arial" w:hAnsi="Arial" w:cs="Arial"/>
                <w:b/>
                <w:sz w:val="22"/>
                <w:szCs w:val="22"/>
              </w:rPr>
            </w:pPr>
            <w:r w:rsidRPr="00231F36">
              <w:rPr>
                <w:rFonts w:ascii="Arial" w:hAnsi="Arial" w:cs="Arial"/>
                <w:b/>
                <w:sz w:val="22"/>
                <w:szCs w:val="22"/>
              </w:rPr>
              <w:lastRenderedPageBreak/>
              <w:t>Academic Standing</w:t>
            </w:r>
          </w:p>
        </w:tc>
        <w:tc>
          <w:tcPr>
            <w:tcW w:w="3966" w:type="dxa"/>
            <w:tcBorders>
              <w:top w:val="single" w:sz="4" w:space="0" w:color="000000"/>
              <w:left w:val="single" w:sz="4" w:space="0" w:color="000000"/>
              <w:bottom w:val="single" w:sz="4" w:space="0" w:color="000000"/>
            </w:tcBorders>
            <w:shd w:val="clear" w:color="auto" w:fill="auto"/>
          </w:tcPr>
          <w:p w:rsidR="00E771C9" w:rsidRPr="00231F36" w:rsidRDefault="00E771C9" w:rsidP="00E30F14">
            <w:pPr>
              <w:snapToGrid w:val="0"/>
              <w:spacing w:before="60" w:after="60"/>
              <w:jc w:val="center"/>
              <w:rPr>
                <w:rFonts w:ascii="Arial" w:hAnsi="Arial" w:cs="Arial"/>
                <w:b/>
                <w:sz w:val="22"/>
                <w:szCs w:val="22"/>
              </w:rPr>
            </w:pPr>
            <w:r w:rsidRPr="00231F36">
              <w:rPr>
                <w:rFonts w:ascii="Arial" w:hAnsi="Arial" w:cs="Arial"/>
                <w:b/>
                <w:sz w:val="22"/>
                <w:szCs w:val="22"/>
              </w:rPr>
              <w:t xml:space="preserve">Cumulative </w:t>
            </w:r>
            <w:r w:rsidRPr="00A6448A">
              <w:rPr>
                <w:rFonts w:ascii="Arial" w:hAnsi="Arial" w:cs="Arial"/>
                <w:b/>
                <w:sz w:val="22"/>
              </w:rPr>
              <w:t>GPA</w:t>
            </w:r>
            <w:r w:rsidRPr="00231F36">
              <w:rPr>
                <w:rFonts w:ascii="Arial" w:hAnsi="Arial" w:cs="Arial"/>
                <w:b/>
                <w:sz w:val="22"/>
                <w:szCs w:val="22"/>
              </w:rPr>
              <w:t xml:space="preserve"> / Best Grade</w:t>
            </w:r>
          </w:p>
          <w:p w:rsidR="00E771C9" w:rsidRPr="00A6448A" w:rsidRDefault="00E771C9" w:rsidP="00E30F14">
            <w:pPr>
              <w:snapToGrid w:val="0"/>
              <w:spacing w:before="60" w:after="60"/>
              <w:jc w:val="center"/>
              <w:rPr>
                <w:rFonts w:ascii="Arial" w:hAnsi="Arial" w:cs="Arial"/>
                <w:sz w:val="22"/>
                <w:szCs w:val="22"/>
              </w:rPr>
            </w:pPr>
            <w:r>
              <w:rPr>
                <w:rFonts w:ascii="Arial" w:hAnsi="Arial" w:cs="Arial"/>
                <w:sz w:val="22"/>
                <w:szCs w:val="22"/>
              </w:rPr>
              <w:t xml:space="preserve">2.88 </w:t>
            </w:r>
            <w:r w:rsidRPr="00A6448A">
              <w:rPr>
                <w:rFonts w:ascii="Arial" w:hAnsi="Arial" w:cs="Arial"/>
                <w:sz w:val="22"/>
                <w:szCs w:val="22"/>
              </w:rPr>
              <w:t>/ 4.0</w:t>
            </w:r>
          </w:p>
        </w:tc>
        <w:tc>
          <w:tcPr>
            <w:tcW w:w="0" w:type="auto"/>
            <w:tcBorders>
              <w:top w:val="single" w:sz="4" w:space="0" w:color="000000"/>
              <w:bottom w:val="single" w:sz="4" w:space="0" w:color="000000"/>
              <w:right w:val="single" w:sz="4" w:space="0" w:color="000000"/>
            </w:tcBorders>
            <w:shd w:val="clear" w:color="auto" w:fill="auto"/>
          </w:tcPr>
          <w:p w:rsidR="00E771C9" w:rsidRPr="00231F36" w:rsidRDefault="00E771C9" w:rsidP="00E30F14">
            <w:pPr>
              <w:snapToGrid w:val="0"/>
              <w:spacing w:before="60" w:after="60"/>
              <w:jc w:val="center"/>
              <w:rPr>
                <w:rFonts w:ascii="Arial" w:hAnsi="Arial" w:cs="Arial"/>
                <w:b/>
                <w:sz w:val="22"/>
                <w:szCs w:val="22"/>
              </w:rPr>
            </w:pPr>
            <w:r w:rsidRPr="00231F36">
              <w:rPr>
                <w:rFonts w:ascii="Arial" w:hAnsi="Arial" w:cs="Arial"/>
                <w:b/>
                <w:sz w:val="22"/>
                <w:szCs w:val="22"/>
              </w:rPr>
              <w:t>No. of Units Remaining</w:t>
            </w:r>
          </w:p>
          <w:p w:rsidR="00E771C9" w:rsidRPr="00A6448A" w:rsidRDefault="00E771C9" w:rsidP="00E30F14">
            <w:pPr>
              <w:snapToGrid w:val="0"/>
              <w:spacing w:before="60" w:after="60"/>
              <w:jc w:val="center"/>
              <w:rPr>
                <w:rFonts w:ascii="Arial" w:hAnsi="Arial" w:cs="Arial"/>
                <w:sz w:val="22"/>
                <w:szCs w:val="22"/>
              </w:rPr>
            </w:pPr>
            <w:r>
              <w:rPr>
                <w:rFonts w:ascii="Arial" w:hAnsi="Arial" w:cs="Arial"/>
                <w:sz w:val="22"/>
                <w:szCs w:val="22"/>
              </w:rPr>
              <w:t>87</w:t>
            </w:r>
          </w:p>
        </w:tc>
      </w:tr>
    </w:tbl>
    <w:p w:rsidR="00E771C9" w:rsidRDefault="00E771C9" w:rsidP="00E771C9"/>
    <w:p w:rsidR="00482116" w:rsidRDefault="00482116"/>
    <w:p w:rsidR="00482116" w:rsidRDefault="00482116">
      <w:pPr>
        <w:suppressAutoHyphens w:val="0"/>
        <w:spacing w:after="160" w:line="259" w:lineRule="auto"/>
      </w:pPr>
      <w:r>
        <w:br w:type="page"/>
      </w:r>
    </w:p>
    <w:tbl>
      <w:tblPr>
        <w:tblW w:w="9973" w:type="dxa"/>
        <w:tblInd w:w="108" w:type="dxa"/>
        <w:tblLayout w:type="fixed"/>
        <w:tblLook w:val="0000" w:firstRow="0" w:lastRow="0" w:firstColumn="0" w:lastColumn="0" w:noHBand="0" w:noVBand="0"/>
      </w:tblPr>
      <w:tblGrid>
        <w:gridCol w:w="2109"/>
        <w:gridCol w:w="1151"/>
        <w:gridCol w:w="3453"/>
        <w:gridCol w:w="3260"/>
      </w:tblGrid>
      <w:tr w:rsidR="00482116" w:rsidRPr="00231F36" w:rsidTr="00E30F14">
        <w:trPr>
          <w:trHeight w:val="192"/>
        </w:trPr>
        <w:tc>
          <w:tcPr>
            <w:tcW w:w="2109" w:type="dxa"/>
            <w:tcBorders>
              <w:top w:val="single" w:sz="4" w:space="0" w:color="000000"/>
              <w:left w:val="single" w:sz="4" w:space="0" w:color="000000"/>
              <w:bottom w:val="single" w:sz="4" w:space="0" w:color="000000"/>
            </w:tcBorders>
            <w:shd w:val="clear" w:color="auto" w:fill="auto"/>
          </w:tcPr>
          <w:p w:rsidR="00482116" w:rsidRPr="00231F36" w:rsidRDefault="00482116" w:rsidP="00E30F14">
            <w:pPr>
              <w:snapToGrid w:val="0"/>
              <w:spacing w:before="60" w:after="60"/>
              <w:rPr>
                <w:rFonts w:ascii="Arial" w:hAnsi="Arial" w:cs="Arial"/>
                <w:sz w:val="24"/>
                <w:szCs w:val="24"/>
                <w:lang w:val="en-US"/>
              </w:rPr>
            </w:pPr>
            <w:r w:rsidRPr="00231F36">
              <w:rPr>
                <w:rFonts w:ascii="Arial" w:hAnsi="Arial" w:cs="Arial"/>
                <w:sz w:val="24"/>
                <w:szCs w:val="24"/>
                <w:lang w:val="en-US"/>
              </w:rPr>
              <w:lastRenderedPageBreak/>
              <w:t>Name:</w:t>
            </w:r>
          </w:p>
        </w:tc>
        <w:tc>
          <w:tcPr>
            <w:tcW w:w="4604" w:type="dxa"/>
            <w:gridSpan w:val="2"/>
            <w:tcBorders>
              <w:top w:val="single" w:sz="4" w:space="0" w:color="000000"/>
              <w:left w:val="single" w:sz="4" w:space="0" w:color="000000"/>
              <w:bottom w:val="single" w:sz="4" w:space="0" w:color="000000"/>
            </w:tcBorders>
            <w:shd w:val="clear" w:color="auto" w:fill="auto"/>
          </w:tcPr>
          <w:p w:rsidR="00482116" w:rsidRPr="00231F36" w:rsidRDefault="00482116" w:rsidP="00E30F14">
            <w:pPr>
              <w:snapToGrid w:val="0"/>
              <w:spacing w:before="60" w:after="60"/>
              <w:jc w:val="center"/>
              <w:rPr>
                <w:rFonts w:ascii="Arial" w:hAnsi="Arial" w:cs="Arial"/>
                <w:b/>
                <w:color w:val="000000"/>
                <w:sz w:val="22"/>
                <w:szCs w:val="22"/>
                <w:lang w:val="en-US"/>
              </w:rPr>
            </w:pPr>
            <w:r>
              <w:rPr>
                <w:rFonts w:ascii="Arial" w:hAnsi="Arial" w:cs="Arial"/>
                <w:b/>
                <w:color w:val="000000"/>
                <w:sz w:val="22"/>
                <w:szCs w:val="22"/>
                <w:lang w:val="en-US"/>
              </w:rPr>
              <w:t>Sherine Jane C. Coronel</w:t>
            </w:r>
          </w:p>
        </w:tc>
        <w:tc>
          <w:tcPr>
            <w:tcW w:w="3260" w:type="dxa"/>
            <w:vMerge w:val="restart"/>
            <w:tcBorders>
              <w:left w:val="single" w:sz="4" w:space="0" w:color="000000"/>
            </w:tcBorders>
            <w:shd w:val="clear" w:color="auto" w:fill="auto"/>
          </w:tcPr>
          <w:p w:rsidR="00482116" w:rsidRPr="00231F36" w:rsidRDefault="00482116" w:rsidP="00E30F14">
            <w:pPr>
              <w:snapToGrid w:val="0"/>
              <w:spacing w:before="60" w:after="60"/>
              <w:rPr>
                <w:rFonts w:ascii="Arial" w:hAnsi="Arial" w:cs="Arial"/>
                <w:sz w:val="24"/>
                <w:szCs w:val="24"/>
                <w:lang w:val="en-US"/>
              </w:rPr>
            </w:pPr>
            <w:r>
              <w:rPr>
                <w:rFonts w:ascii="Arial" w:hAnsi="Arial" w:cs="Arial"/>
                <w:noProof/>
                <w:sz w:val="24"/>
                <w:szCs w:val="24"/>
                <w:lang w:val="en-PH" w:eastAsia="en-PH"/>
              </w:rPr>
              <w:drawing>
                <wp:anchor distT="0" distB="0" distL="114300" distR="114300" simplePos="0" relativeHeight="251666432" behindDoc="1" locked="0" layoutInCell="1" allowOverlap="1" wp14:anchorId="422FA272" wp14:editId="3877CD60">
                  <wp:simplePos x="0" y="0"/>
                  <wp:positionH relativeFrom="column">
                    <wp:posOffset>168910</wp:posOffset>
                  </wp:positionH>
                  <wp:positionV relativeFrom="paragraph">
                    <wp:posOffset>0</wp:posOffset>
                  </wp:positionV>
                  <wp:extent cx="1325880" cy="1565910"/>
                  <wp:effectExtent l="0" t="0" r="7620" b="0"/>
                  <wp:wrapThrough wrapText="bothSides">
                    <wp:wrapPolygon edited="0">
                      <wp:start x="0" y="0"/>
                      <wp:lineTo x="0" y="21285"/>
                      <wp:lineTo x="21414" y="21285"/>
                      <wp:lineTo x="2141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2014-200010.JP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325880" cy="15659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82116" w:rsidRPr="00231F36" w:rsidTr="00E30F14">
        <w:trPr>
          <w:trHeight w:val="802"/>
        </w:trPr>
        <w:tc>
          <w:tcPr>
            <w:tcW w:w="2109" w:type="dxa"/>
            <w:tcBorders>
              <w:top w:val="single" w:sz="4" w:space="0" w:color="000000"/>
              <w:left w:val="single" w:sz="4" w:space="0" w:color="000000"/>
              <w:bottom w:val="single" w:sz="4" w:space="0" w:color="000000"/>
            </w:tcBorders>
            <w:shd w:val="clear" w:color="auto" w:fill="auto"/>
            <w:vAlign w:val="center"/>
          </w:tcPr>
          <w:p w:rsidR="00482116" w:rsidRPr="00231F36" w:rsidRDefault="00482116" w:rsidP="00E30F14">
            <w:pPr>
              <w:snapToGrid w:val="0"/>
              <w:spacing w:before="60" w:after="60"/>
              <w:rPr>
                <w:rFonts w:ascii="Arial" w:hAnsi="Arial" w:cs="Arial"/>
                <w:sz w:val="24"/>
                <w:szCs w:val="24"/>
                <w:lang w:val="en-US"/>
              </w:rPr>
            </w:pPr>
            <w:r w:rsidRPr="00231F36">
              <w:rPr>
                <w:rFonts w:ascii="Arial" w:hAnsi="Arial" w:cs="Arial"/>
                <w:sz w:val="24"/>
                <w:szCs w:val="24"/>
                <w:lang w:val="en-US"/>
              </w:rPr>
              <w:t>Complete Address:</w:t>
            </w:r>
          </w:p>
        </w:tc>
        <w:tc>
          <w:tcPr>
            <w:tcW w:w="4604" w:type="dxa"/>
            <w:gridSpan w:val="2"/>
            <w:tcBorders>
              <w:top w:val="single" w:sz="4" w:space="0" w:color="000000"/>
              <w:left w:val="single" w:sz="4" w:space="0" w:color="000000"/>
            </w:tcBorders>
            <w:shd w:val="clear" w:color="auto" w:fill="auto"/>
          </w:tcPr>
          <w:p w:rsidR="00482116" w:rsidRPr="00231F36" w:rsidRDefault="00482116" w:rsidP="00E30F14">
            <w:pPr>
              <w:snapToGrid w:val="0"/>
              <w:spacing w:before="60" w:after="60"/>
              <w:jc w:val="center"/>
              <w:rPr>
                <w:rFonts w:ascii="Arial" w:hAnsi="Arial" w:cs="Arial"/>
                <w:sz w:val="24"/>
                <w:szCs w:val="24"/>
              </w:rPr>
            </w:pPr>
            <w:r w:rsidRPr="00482116">
              <w:rPr>
                <w:rFonts w:ascii="Arial" w:hAnsi="Arial" w:cs="Arial"/>
                <w:sz w:val="24"/>
                <w:szCs w:val="24"/>
              </w:rPr>
              <w:t>811-E Road 4, EP Village, Cam</w:t>
            </w:r>
            <w:r w:rsidR="006E6798">
              <w:rPr>
                <w:rFonts w:ascii="Arial" w:hAnsi="Arial" w:cs="Arial"/>
                <w:sz w:val="24"/>
                <w:szCs w:val="24"/>
              </w:rPr>
              <w:t>p Aguinaldo, Quezon City, 1110</w:t>
            </w:r>
          </w:p>
        </w:tc>
        <w:tc>
          <w:tcPr>
            <w:tcW w:w="3260" w:type="dxa"/>
            <w:vMerge/>
            <w:tcBorders>
              <w:left w:val="single" w:sz="4" w:space="0" w:color="000000"/>
            </w:tcBorders>
            <w:shd w:val="clear" w:color="auto" w:fill="auto"/>
          </w:tcPr>
          <w:p w:rsidR="00482116" w:rsidRPr="00231F36" w:rsidRDefault="00482116" w:rsidP="00E30F14">
            <w:pPr>
              <w:snapToGrid w:val="0"/>
              <w:spacing w:before="60" w:after="60"/>
              <w:rPr>
                <w:rFonts w:ascii="Arial" w:hAnsi="Arial" w:cs="Arial"/>
                <w:b/>
                <w:sz w:val="24"/>
                <w:lang w:val="en-US"/>
              </w:rPr>
            </w:pPr>
          </w:p>
        </w:tc>
      </w:tr>
      <w:tr w:rsidR="00482116" w:rsidRPr="00231F36" w:rsidTr="00482116">
        <w:trPr>
          <w:trHeight w:val="682"/>
        </w:trPr>
        <w:tc>
          <w:tcPr>
            <w:tcW w:w="2109" w:type="dxa"/>
            <w:tcBorders>
              <w:top w:val="single" w:sz="4" w:space="0" w:color="000000"/>
              <w:left w:val="single" w:sz="4" w:space="0" w:color="000000"/>
              <w:bottom w:val="single" w:sz="4" w:space="0" w:color="000000"/>
            </w:tcBorders>
            <w:shd w:val="clear" w:color="auto" w:fill="auto"/>
            <w:vAlign w:val="center"/>
          </w:tcPr>
          <w:p w:rsidR="00482116" w:rsidRPr="00231F36" w:rsidRDefault="00482116" w:rsidP="00E30F14">
            <w:pPr>
              <w:snapToGrid w:val="0"/>
              <w:spacing w:before="60" w:after="60"/>
              <w:rPr>
                <w:rFonts w:ascii="Arial" w:hAnsi="Arial" w:cs="Arial"/>
                <w:sz w:val="24"/>
                <w:szCs w:val="24"/>
                <w:lang w:val="en-US"/>
              </w:rPr>
            </w:pPr>
            <w:r w:rsidRPr="00231F36">
              <w:rPr>
                <w:rFonts w:ascii="Arial" w:hAnsi="Arial" w:cs="Arial"/>
                <w:sz w:val="24"/>
                <w:szCs w:val="24"/>
                <w:lang w:val="en-US"/>
              </w:rPr>
              <w:t>Telephone Numbers:</w:t>
            </w:r>
          </w:p>
        </w:tc>
        <w:tc>
          <w:tcPr>
            <w:tcW w:w="4604" w:type="dxa"/>
            <w:gridSpan w:val="2"/>
            <w:tcBorders>
              <w:top w:val="single" w:sz="4" w:space="0" w:color="000000"/>
              <w:left w:val="single" w:sz="4" w:space="0" w:color="000000"/>
            </w:tcBorders>
            <w:shd w:val="clear" w:color="auto" w:fill="auto"/>
            <w:vAlign w:val="center"/>
          </w:tcPr>
          <w:p w:rsidR="00482116" w:rsidRPr="00231F36" w:rsidRDefault="00482116" w:rsidP="00482116">
            <w:pPr>
              <w:snapToGrid w:val="0"/>
              <w:spacing w:before="60" w:after="60"/>
              <w:jc w:val="center"/>
              <w:rPr>
                <w:rFonts w:ascii="Arial" w:hAnsi="Arial" w:cs="Arial"/>
                <w:color w:val="000000"/>
                <w:sz w:val="24"/>
                <w:szCs w:val="24"/>
                <w:lang w:val="en-US"/>
              </w:rPr>
            </w:pPr>
            <w:r w:rsidRPr="00482116">
              <w:rPr>
                <w:rFonts w:ascii="Arial" w:hAnsi="Arial" w:cs="Arial"/>
                <w:sz w:val="24"/>
                <w:szCs w:val="24"/>
              </w:rPr>
              <w:t>(02)962 0896</w:t>
            </w:r>
          </w:p>
        </w:tc>
        <w:tc>
          <w:tcPr>
            <w:tcW w:w="3260" w:type="dxa"/>
            <w:vMerge/>
            <w:tcBorders>
              <w:left w:val="single" w:sz="4" w:space="0" w:color="000000"/>
            </w:tcBorders>
            <w:shd w:val="clear" w:color="auto" w:fill="auto"/>
          </w:tcPr>
          <w:p w:rsidR="00482116" w:rsidRPr="00231F36" w:rsidRDefault="00482116" w:rsidP="00E30F14">
            <w:pPr>
              <w:snapToGrid w:val="0"/>
              <w:spacing w:before="60" w:after="60"/>
              <w:rPr>
                <w:rFonts w:ascii="Arial" w:hAnsi="Arial" w:cs="Arial"/>
                <w:b/>
                <w:sz w:val="24"/>
                <w:lang w:val="en-US"/>
              </w:rPr>
            </w:pPr>
          </w:p>
        </w:tc>
      </w:tr>
      <w:tr w:rsidR="00482116" w:rsidRPr="00231F36" w:rsidTr="00E30F14">
        <w:trPr>
          <w:trHeight w:val="123"/>
        </w:trPr>
        <w:tc>
          <w:tcPr>
            <w:tcW w:w="2109" w:type="dxa"/>
            <w:tcBorders>
              <w:top w:val="single" w:sz="4" w:space="0" w:color="000000"/>
              <w:left w:val="single" w:sz="4" w:space="0" w:color="000000"/>
              <w:bottom w:val="single" w:sz="4" w:space="0" w:color="000000"/>
            </w:tcBorders>
            <w:shd w:val="clear" w:color="auto" w:fill="auto"/>
          </w:tcPr>
          <w:p w:rsidR="00482116" w:rsidRPr="00231F36" w:rsidRDefault="00482116" w:rsidP="00E30F14">
            <w:pPr>
              <w:snapToGrid w:val="0"/>
              <w:spacing w:before="60" w:after="60"/>
              <w:rPr>
                <w:rFonts w:ascii="Arial" w:hAnsi="Arial" w:cs="Arial"/>
                <w:sz w:val="24"/>
                <w:szCs w:val="24"/>
                <w:lang w:val="en-US"/>
              </w:rPr>
            </w:pPr>
            <w:r w:rsidRPr="00231F36">
              <w:rPr>
                <w:rFonts w:ascii="Arial" w:hAnsi="Arial" w:cs="Arial"/>
                <w:sz w:val="24"/>
                <w:szCs w:val="24"/>
                <w:lang w:val="en-US"/>
              </w:rPr>
              <w:t>Email Address:</w:t>
            </w:r>
          </w:p>
        </w:tc>
        <w:tc>
          <w:tcPr>
            <w:tcW w:w="4604" w:type="dxa"/>
            <w:gridSpan w:val="2"/>
            <w:tcBorders>
              <w:top w:val="single" w:sz="4" w:space="0" w:color="000000"/>
              <w:left w:val="single" w:sz="4" w:space="0" w:color="000000"/>
              <w:bottom w:val="single" w:sz="4" w:space="0" w:color="000000"/>
            </w:tcBorders>
            <w:shd w:val="clear" w:color="auto" w:fill="auto"/>
          </w:tcPr>
          <w:p w:rsidR="00482116" w:rsidRPr="00231F36" w:rsidRDefault="00B93BBB" w:rsidP="00E30F14">
            <w:pPr>
              <w:snapToGrid w:val="0"/>
              <w:spacing w:before="60" w:after="60"/>
              <w:jc w:val="center"/>
              <w:rPr>
                <w:rFonts w:ascii="Arial" w:hAnsi="Arial" w:cs="Arial"/>
                <w:sz w:val="24"/>
                <w:szCs w:val="24"/>
              </w:rPr>
            </w:pPr>
            <w:hyperlink r:id="rId14" w:history="1">
              <w:r w:rsidR="00482116" w:rsidRPr="00A51A99">
                <w:rPr>
                  <w:rStyle w:val="Hyperlink"/>
                  <w:rFonts w:ascii="Arial" w:hAnsi="Arial" w:cs="Arial"/>
                  <w:sz w:val="24"/>
                  <w:szCs w:val="24"/>
                </w:rPr>
                <w:t>sccoronel@student.apc.edu.ph</w:t>
              </w:r>
            </w:hyperlink>
          </w:p>
        </w:tc>
        <w:tc>
          <w:tcPr>
            <w:tcW w:w="3260" w:type="dxa"/>
            <w:vMerge/>
            <w:tcBorders>
              <w:left w:val="single" w:sz="4" w:space="0" w:color="000000"/>
            </w:tcBorders>
            <w:shd w:val="clear" w:color="auto" w:fill="auto"/>
          </w:tcPr>
          <w:p w:rsidR="00482116" w:rsidRPr="00231F36" w:rsidRDefault="00482116" w:rsidP="00E30F14">
            <w:pPr>
              <w:snapToGrid w:val="0"/>
              <w:spacing w:before="60" w:after="60"/>
              <w:rPr>
                <w:rFonts w:ascii="Arial" w:hAnsi="Arial" w:cs="Arial"/>
                <w:b/>
                <w:sz w:val="24"/>
                <w:lang w:val="en-US"/>
              </w:rPr>
            </w:pPr>
          </w:p>
        </w:tc>
      </w:tr>
      <w:tr w:rsidR="00482116" w:rsidRPr="00231F36" w:rsidTr="00E30F14">
        <w:tblPrEx>
          <w:tblCellMar>
            <w:left w:w="0" w:type="dxa"/>
            <w:right w:w="0" w:type="dxa"/>
          </w:tblCellMar>
        </w:tblPrEx>
        <w:trPr>
          <w:trHeight w:val="200"/>
        </w:trPr>
        <w:tc>
          <w:tcPr>
            <w:tcW w:w="3260" w:type="dxa"/>
            <w:gridSpan w:val="2"/>
            <w:shd w:val="clear" w:color="auto" w:fill="auto"/>
          </w:tcPr>
          <w:p w:rsidR="00482116" w:rsidRPr="00231F36" w:rsidRDefault="00482116" w:rsidP="00E30F14">
            <w:pPr>
              <w:snapToGrid w:val="0"/>
              <w:spacing w:before="60" w:after="60"/>
              <w:rPr>
                <w:rFonts w:ascii="Arial" w:hAnsi="Arial" w:cs="Arial"/>
                <w:b/>
                <w:sz w:val="24"/>
                <w:szCs w:val="22"/>
                <w:lang w:val="en-US"/>
              </w:rPr>
            </w:pPr>
          </w:p>
        </w:tc>
        <w:tc>
          <w:tcPr>
            <w:tcW w:w="6713" w:type="dxa"/>
            <w:gridSpan w:val="2"/>
            <w:shd w:val="clear" w:color="auto" w:fill="auto"/>
          </w:tcPr>
          <w:p w:rsidR="00482116" w:rsidRPr="00231F36" w:rsidRDefault="00482116" w:rsidP="00E30F14">
            <w:pPr>
              <w:snapToGrid w:val="0"/>
              <w:rPr>
                <w:rFonts w:ascii="Arial" w:hAnsi="Arial" w:cs="Arial"/>
              </w:rPr>
            </w:pPr>
          </w:p>
        </w:tc>
      </w:tr>
    </w:tbl>
    <w:p w:rsidR="00482116" w:rsidRPr="00231F36" w:rsidRDefault="00482116" w:rsidP="00482116">
      <w:pPr>
        <w:rPr>
          <w:rFonts w:ascii="Arial" w:hAnsi="Arial" w:cs="Arial"/>
        </w:rPr>
      </w:pPr>
    </w:p>
    <w:tbl>
      <w:tblPr>
        <w:tblW w:w="0" w:type="auto"/>
        <w:tblInd w:w="108" w:type="dxa"/>
        <w:tblLook w:val="0000" w:firstRow="0" w:lastRow="0" w:firstColumn="0" w:lastColumn="0" w:noHBand="0" w:noVBand="0"/>
      </w:tblPr>
      <w:tblGrid>
        <w:gridCol w:w="1918"/>
        <w:gridCol w:w="3966"/>
        <w:gridCol w:w="3358"/>
      </w:tblGrid>
      <w:tr w:rsidR="00482116" w:rsidRPr="00231F36" w:rsidTr="00E30F14">
        <w:trPr>
          <w:trHeight w:val="1122"/>
        </w:trPr>
        <w:tc>
          <w:tcPr>
            <w:tcW w:w="1918" w:type="dxa"/>
            <w:tcBorders>
              <w:top w:val="single" w:sz="4" w:space="0" w:color="000000"/>
              <w:left w:val="single" w:sz="4" w:space="0" w:color="000000"/>
              <w:bottom w:val="single" w:sz="4" w:space="0" w:color="000000"/>
            </w:tcBorders>
            <w:shd w:val="clear" w:color="auto" w:fill="D9D9D9"/>
          </w:tcPr>
          <w:p w:rsidR="00482116" w:rsidRPr="00231F36" w:rsidRDefault="00482116" w:rsidP="00E30F14">
            <w:pPr>
              <w:snapToGrid w:val="0"/>
              <w:spacing w:before="60" w:after="60"/>
              <w:ind w:right="-108"/>
              <w:rPr>
                <w:rFonts w:ascii="Arial" w:hAnsi="Arial" w:cs="Arial"/>
                <w:b/>
                <w:sz w:val="22"/>
                <w:szCs w:val="22"/>
                <w:lang w:val="en-US"/>
              </w:rPr>
            </w:pPr>
            <w:r w:rsidRPr="00231F36">
              <w:rPr>
                <w:rFonts w:ascii="Arial" w:hAnsi="Arial" w:cs="Arial"/>
                <w:b/>
                <w:sz w:val="22"/>
                <w:szCs w:val="22"/>
                <w:lang w:val="en-US"/>
              </w:rPr>
              <w:t>Job Objective</w:t>
            </w:r>
          </w:p>
        </w:tc>
        <w:tc>
          <w:tcPr>
            <w:tcW w:w="7324" w:type="dxa"/>
            <w:gridSpan w:val="2"/>
            <w:tcBorders>
              <w:top w:val="single" w:sz="4" w:space="0" w:color="000000"/>
              <w:left w:val="single" w:sz="4" w:space="0" w:color="000000"/>
              <w:bottom w:val="single" w:sz="4" w:space="0" w:color="000000"/>
              <w:right w:val="single" w:sz="4" w:space="0" w:color="000000"/>
            </w:tcBorders>
            <w:shd w:val="clear" w:color="auto" w:fill="auto"/>
          </w:tcPr>
          <w:p w:rsidR="00482116" w:rsidRPr="001C79F3" w:rsidRDefault="00482116" w:rsidP="00E30F14">
            <w:pPr>
              <w:snapToGrid w:val="0"/>
              <w:spacing w:before="60" w:after="60"/>
              <w:rPr>
                <w:rFonts w:ascii="Arial" w:hAnsi="Arial" w:cs="Arial"/>
                <w:sz w:val="24"/>
                <w:szCs w:val="24"/>
              </w:rPr>
            </w:pPr>
            <w:r w:rsidRPr="00482116">
              <w:rPr>
                <w:rFonts w:ascii="Arial" w:hAnsi="Arial" w:cs="Arial"/>
                <w:sz w:val="24"/>
                <w:szCs w:val="24"/>
              </w:rPr>
              <w:t>To seek a profession in an organization where my innovative ideas and skills are being used as well as enhanced to help the organization achieve its goal.</w:t>
            </w:r>
          </w:p>
        </w:tc>
      </w:tr>
      <w:tr w:rsidR="00482116" w:rsidRPr="00231F36" w:rsidTr="00E30F14">
        <w:trPr>
          <w:trHeight w:val="1118"/>
        </w:trPr>
        <w:tc>
          <w:tcPr>
            <w:tcW w:w="1918" w:type="dxa"/>
            <w:tcBorders>
              <w:top w:val="single" w:sz="4" w:space="0" w:color="000000"/>
              <w:left w:val="single" w:sz="4" w:space="0" w:color="000000"/>
              <w:bottom w:val="single" w:sz="4" w:space="0" w:color="000000"/>
            </w:tcBorders>
            <w:shd w:val="clear" w:color="auto" w:fill="D9D9D9"/>
          </w:tcPr>
          <w:p w:rsidR="00482116" w:rsidRPr="00231F36" w:rsidRDefault="00482116" w:rsidP="00E30F14">
            <w:pPr>
              <w:snapToGrid w:val="0"/>
              <w:spacing w:before="60" w:after="60"/>
              <w:ind w:right="-108"/>
              <w:rPr>
                <w:rFonts w:ascii="Arial" w:hAnsi="Arial" w:cs="Arial"/>
                <w:b/>
                <w:sz w:val="22"/>
                <w:szCs w:val="22"/>
                <w:lang w:val="en-US"/>
              </w:rPr>
            </w:pPr>
            <w:r>
              <w:rPr>
                <w:rFonts w:ascii="Arial" w:hAnsi="Arial" w:cs="Arial"/>
                <w:b/>
                <w:sz w:val="22"/>
                <w:szCs w:val="22"/>
                <w:lang w:val="en-US"/>
              </w:rPr>
              <w:t>Education</w:t>
            </w:r>
          </w:p>
        </w:tc>
        <w:tc>
          <w:tcPr>
            <w:tcW w:w="7324" w:type="dxa"/>
            <w:gridSpan w:val="2"/>
            <w:tcBorders>
              <w:top w:val="single" w:sz="4" w:space="0" w:color="000000"/>
              <w:left w:val="single" w:sz="4" w:space="0" w:color="000000"/>
              <w:bottom w:val="single" w:sz="4" w:space="0" w:color="000000"/>
              <w:right w:val="single" w:sz="4" w:space="0" w:color="000000"/>
            </w:tcBorders>
            <w:shd w:val="clear" w:color="auto" w:fill="auto"/>
          </w:tcPr>
          <w:p w:rsidR="00482116" w:rsidRDefault="00482116" w:rsidP="00E30F14">
            <w:pPr>
              <w:snapToGrid w:val="0"/>
              <w:spacing w:before="60" w:after="60"/>
              <w:ind w:left="360" w:hanging="360"/>
              <w:rPr>
                <w:rFonts w:ascii="Arial" w:hAnsi="Arial" w:cs="Arial"/>
                <w:sz w:val="28"/>
                <w:szCs w:val="24"/>
              </w:rPr>
            </w:pPr>
            <w:r>
              <w:rPr>
                <w:rFonts w:ascii="Arial" w:hAnsi="Arial" w:cs="Arial"/>
                <w:b/>
                <w:sz w:val="24"/>
                <w:szCs w:val="22"/>
              </w:rPr>
              <w:t>ASIA PACIFIC COLLEGE</w:t>
            </w:r>
            <w:r>
              <w:rPr>
                <w:rFonts w:ascii="Arial" w:hAnsi="Arial" w:cs="Arial"/>
                <w:sz w:val="28"/>
                <w:szCs w:val="24"/>
              </w:rPr>
              <w:t xml:space="preserve">, </w:t>
            </w:r>
            <w:r>
              <w:rPr>
                <w:rFonts w:ascii="Arial" w:hAnsi="Arial" w:cs="Arial"/>
                <w:sz w:val="24"/>
                <w:szCs w:val="24"/>
              </w:rPr>
              <w:t>Magallanes, Makati City</w:t>
            </w:r>
          </w:p>
          <w:p w:rsidR="00482116" w:rsidRDefault="00482116" w:rsidP="00E30F14">
            <w:pPr>
              <w:rPr>
                <w:rFonts w:ascii="Arial" w:hAnsi="Arial" w:cs="Arial"/>
                <w:b/>
                <w:sz w:val="22"/>
                <w:szCs w:val="24"/>
              </w:rPr>
            </w:pPr>
            <w:r>
              <w:rPr>
                <w:rFonts w:ascii="Arial" w:hAnsi="Arial" w:cs="Arial"/>
                <w:b/>
                <w:sz w:val="22"/>
                <w:szCs w:val="24"/>
              </w:rPr>
              <w:t xml:space="preserve">Bachelor of Science in Computer Science Specialization in </w:t>
            </w:r>
            <w:r w:rsidR="00C15E72">
              <w:rPr>
                <w:rFonts w:ascii="Arial" w:hAnsi="Arial" w:cs="Arial"/>
                <w:b/>
                <w:sz w:val="22"/>
                <w:szCs w:val="24"/>
              </w:rPr>
              <w:t>System Software</w:t>
            </w:r>
            <w:r>
              <w:rPr>
                <w:rFonts w:ascii="Arial" w:hAnsi="Arial" w:cs="Arial"/>
                <w:b/>
                <w:sz w:val="22"/>
                <w:szCs w:val="24"/>
              </w:rPr>
              <w:t xml:space="preserve"> </w:t>
            </w:r>
          </w:p>
          <w:p w:rsidR="00482116" w:rsidRDefault="00482116" w:rsidP="00E30F14">
            <w:pPr>
              <w:rPr>
                <w:rFonts w:ascii="Arial" w:hAnsi="Arial" w:cs="Arial"/>
                <w:sz w:val="24"/>
                <w:szCs w:val="24"/>
              </w:rPr>
            </w:pPr>
            <w:r>
              <w:rPr>
                <w:rFonts w:ascii="Arial" w:hAnsi="Arial" w:cs="Arial"/>
                <w:b/>
                <w:sz w:val="24"/>
                <w:szCs w:val="24"/>
              </w:rPr>
              <w:t xml:space="preserve"> </w:t>
            </w:r>
            <w:r w:rsidR="00C15E72">
              <w:rPr>
                <w:rFonts w:ascii="Arial" w:hAnsi="Arial" w:cs="Arial"/>
                <w:sz w:val="24"/>
                <w:szCs w:val="24"/>
              </w:rPr>
              <w:t>June 2015</w:t>
            </w:r>
            <w:r>
              <w:rPr>
                <w:rFonts w:ascii="Arial" w:hAnsi="Arial" w:cs="Arial"/>
                <w:sz w:val="24"/>
                <w:szCs w:val="24"/>
              </w:rPr>
              <w:t xml:space="preserve"> – Present</w:t>
            </w:r>
          </w:p>
          <w:p w:rsidR="00482116" w:rsidRDefault="00482116" w:rsidP="00E30F14">
            <w:pPr>
              <w:snapToGrid w:val="0"/>
              <w:spacing w:before="60" w:after="60"/>
              <w:ind w:left="360" w:hanging="360"/>
              <w:rPr>
                <w:rFonts w:ascii="Arial" w:hAnsi="Arial" w:cs="Arial"/>
                <w:b/>
                <w:sz w:val="24"/>
                <w:szCs w:val="22"/>
              </w:rPr>
            </w:pPr>
          </w:p>
          <w:p w:rsidR="00C15E72" w:rsidRDefault="00C15E72" w:rsidP="00E30F14">
            <w:pPr>
              <w:snapToGrid w:val="0"/>
              <w:spacing w:before="60" w:after="60"/>
              <w:ind w:left="360" w:hanging="360"/>
              <w:rPr>
                <w:rFonts w:ascii="Arial" w:hAnsi="Arial" w:cs="Arial"/>
                <w:sz w:val="22"/>
                <w:szCs w:val="22"/>
              </w:rPr>
            </w:pPr>
            <w:r>
              <w:rPr>
                <w:rFonts w:ascii="Arial" w:hAnsi="Arial" w:cs="Arial"/>
                <w:b/>
                <w:sz w:val="22"/>
                <w:szCs w:val="22"/>
              </w:rPr>
              <w:t>AFPSEM – CAMP GENERAL EMILIO AGUINALDO HIGH SCHOOL</w:t>
            </w:r>
            <w:r>
              <w:rPr>
                <w:rFonts w:ascii="Arial" w:hAnsi="Arial" w:cs="Arial"/>
                <w:sz w:val="22"/>
                <w:szCs w:val="22"/>
              </w:rPr>
              <w:t xml:space="preserve">, </w:t>
            </w:r>
            <w:r w:rsidRPr="00C15E72">
              <w:rPr>
                <w:rFonts w:ascii="Arial" w:hAnsi="Arial" w:cs="Arial"/>
                <w:sz w:val="24"/>
                <w:szCs w:val="22"/>
              </w:rPr>
              <w:t>Boni Serrano Ave. Quezon City</w:t>
            </w:r>
          </w:p>
          <w:p w:rsidR="00C15E72" w:rsidRPr="00C15E72" w:rsidRDefault="00C15E72" w:rsidP="00E30F14">
            <w:pPr>
              <w:snapToGrid w:val="0"/>
              <w:spacing w:before="60" w:after="60"/>
              <w:ind w:left="360" w:hanging="360"/>
              <w:rPr>
                <w:rFonts w:ascii="Arial" w:hAnsi="Arial" w:cs="Arial"/>
                <w:b/>
                <w:sz w:val="22"/>
                <w:szCs w:val="22"/>
              </w:rPr>
            </w:pPr>
            <w:r>
              <w:rPr>
                <w:rFonts w:ascii="Arial" w:hAnsi="Arial" w:cs="Arial"/>
                <w:b/>
                <w:sz w:val="22"/>
                <w:szCs w:val="22"/>
              </w:rPr>
              <w:t xml:space="preserve"> Secondary</w:t>
            </w:r>
          </w:p>
          <w:p w:rsidR="00C15E72" w:rsidRDefault="00C15E72" w:rsidP="00E30F14">
            <w:pPr>
              <w:snapToGrid w:val="0"/>
              <w:spacing w:before="60" w:after="60"/>
              <w:ind w:left="360" w:hanging="360"/>
              <w:rPr>
                <w:rFonts w:ascii="Arial" w:hAnsi="Arial" w:cs="Arial"/>
                <w:sz w:val="24"/>
                <w:szCs w:val="24"/>
              </w:rPr>
            </w:pPr>
            <w:r>
              <w:rPr>
                <w:rFonts w:ascii="Arial" w:hAnsi="Arial" w:cs="Arial"/>
                <w:sz w:val="24"/>
                <w:szCs w:val="24"/>
              </w:rPr>
              <w:t xml:space="preserve"> June 2011 – Present</w:t>
            </w:r>
          </w:p>
          <w:p w:rsidR="00C15E72" w:rsidRPr="00C15E72" w:rsidRDefault="00C15E72" w:rsidP="00E30F14">
            <w:pPr>
              <w:snapToGrid w:val="0"/>
              <w:spacing w:before="60" w:after="60"/>
              <w:ind w:left="360" w:hanging="360"/>
              <w:rPr>
                <w:rFonts w:ascii="Arial" w:hAnsi="Arial" w:cs="Arial"/>
                <w:sz w:val="22"/>
                <w:szCs w:val="22"/>
              </w:rPr>
            </w:pPr>
          </w:p>
          <w:p w:rsidR="00482116" w:rsidRDefault="00C15E72" w:rsidP="00E30F14">
            <w:pPr>
              <w:snapToGrid w:val="0"/>
              <w:spacing w:before="60" w:after="60"/>
              <w:ind w:left="360" w:hanging="360"/>
              <w:rPr>
                <w:rFonts w:ascii="Arial" w:hAnsi="Arial" w:cs="Arial"/>
                <w:sz w:val="22"/>
                <w:szCs w:val="22"/>
              </w:rPr>
            </w:pPr>
            <w:r>
              <w:rPr>
                <w:rFonts w:ascii="Arial" w:hAnsi="Arial" w:cs="Arial"/>
                <w:b/>
                <w:sz w:val="22"/>
                <w:szCs w:val="22"/>
              </w:rPr>
              <w:t>FORT AGUINALDO ELEMENTARY SCHOOL</w:t>
            </w:r>
            <w:r>
              <w:rPr>
                <w:rFonts w:ascii="Arial" w:hAnsi="Arial" w:cs="Arial"/>
                <w:sz w:val="22"/>
                <w:szCs w:val="22"/>
              </w:rPr>
              <w:t>¸Camp Aguinaldo, Quezon City</w:t>
            </w:r>
          </w:p>
          <w:p w:rsidR="00C15E72" w:rsidRDefault="00C15E72" w:rsidP="00E30F14">
            <w:pPr>
              <w:snapToGrid w:val="0"/>
              <w:spacing w:before="60" w:after="60"/>
              <w:ind w:left="360" w:hanging="360"/>
              <w:rPr>
                <w:rFonts w:ascii="Arial" w:hAnsi="Arial" w:cs="Arial"/>
                <w:sz w:val="22"/>
                <w:szCs w:val="22"/>
              </w:rPr>
            </w:pPr>
            <w:r>
              <w:rPr>
                <w:rFonts w:ascii="Arial" w:hAnsi="Arial" w:cs="Arial"/>
                <w:b/>
                <w:sz w:val="22"/>
                <w:szCs w:val="22"/>
              </w:rPr>
              <w:t xml:space="preserve">  Primary</w:t>
            </w:r>
          </w:p>
          <w:p w:rsidR="00482116" w:rsidRPr="00497232" w:rsidRDefault="00C15E72" w:rsidP="00655F6F">
            <w:pPr>
              <w:snapToGrid w:val="0"/>
              <w:spacing w:before="60" w:after="60"/>
              <w:ind w:left="360" w:hanging="360"/>
              <w:rPr>
                <w:rFonts w:ascii="Arial" w:hAnsi="Arial" w:cs="Arial"/>
                <w:sz w:val="24"/>
                <w:szCs w:val="24"/>
              </w:rPr>
            </w:pPr>
            <w:r>
              <w:rPr>
                <w:rFonts w:ascii="Arial" w:hAnsi="Arial" w:cs="Arial"/>
                <w:sz w:val="24"/>
                <w:szCs w:val="22"/>
              </w:rPr>
              <w:t xml:space="preserve"> </w:t>
            </w:r>
            <w:r>
              <w:rPr>
                <w:rFonts w:ascii="Arial" w:hAnsi="Arial" w:cs="Arial"/>
                <w:sz w:val="24"/>
                <w:szCs w:val="24"/>
              </w:rPr>
              <w:t>June 2004 – Present</w:t>
            </w:r>
          </w:p>
        </w:tc>
      </w:tr>
      <w:tr w:rsidR="00482116" w:rsidRPr="00231F36" w:rsidTr="00E30F14">
        <w:trPr>
          <w:trHeight w:val="710"/>
        </w:trPr>
        <w:tc>
          <w:tcPr>
            <w:tcW w:w="1918" w:type="dxa"/>
            <w:tcBorders>
              <w:top w:val="single" w:sz="4" w:space="0" w:color="000000"/>
              <w:left w:val="single" w:sz="4" w:space="0" w:color="000000"/>
              <w:bottom w:val="single" w:sz="4" w:space="0" w:color="000000"/>
            </w:tcBorders>
            <w:shd w:val="clear" w:color="auto" w:fill="D9D9D9"/>
          </w:tcPr>
          <w:p w:rsidR="00482116" w:rsidRDefault="00482116" w:rsidP="00E30F14">
            <w:pPr>
              <w:snapToGrid w:val="0"/>
              <w:spacing w:before="60" w:after="60"/>
              <w:ind w:right="-108"/>
              <w:rPr>
                <w:rFonts w:ascii="Arial" w:hAnsi="Arial" w:cs="Arial"/>
                <w:b/>
                <w:sz w:val="22"/>
                <w:szCs w:val="22"/>
                <w:lang w:val="en-US"/>
              </w:rPr>
            </w:pPr>
            <w:r w:rsidRPr="00231F36">
              <w:rPr>
                <w:rFonts w:ascii="Arial" w:hAnsi="Arial" w:cs="Arial"/>
                <w:b/>
                <w:sz w:val="22"/>
                <w:szCs w:val="22"/>
              </w:rPr>
              <w:t>Work-Related Courses</w:t>
            </w:r>
          </w:p>
        </w:tc>
        <w:tc>
          <w:tcPr>
            <w:tcW w:w="7324" w:type="dxa"/>
            <w:gridSpan w:val="2"/>
            <w:tcBorders>
              <w:top w:val="single" w:sz="4" w:space="0" w:color="000000"/>
              <w:left w:val="single" w:sz="4" w:space="0" w:color="000000"/>
              <w:bottom w:val="single" w:sz="4" w:space="0" w:color="000000"/>
              <w:right w:val="single" w:sz="4" w:space="0" w:color="000000"/>
            </w:tcBorders>
            <w:shd w:val="clear" w:color="auto" w:fill="auto"/>
          </w:tcPr>
          <w:p w:rsidR="00C15E72" w:rsidRPr="00914397" w:rsidRDefault="00C15E72" w:rsidP="00C15E72">
            <w:pPr>
              <w:numPr>
                <w:ilvl w:val="0"/>
                <w:numId w:val="6"/>
              </w:numPr>
              <w:rPr>
                <w:rFonts w:ascii="Arial" w:hAnsi="Arial" w:cs="Arial"/>
                <w:sz w:val="24"/>
                <w:szCs w:val="22"/>
              </w:rPr>
            </w:pPr>
            <w:r w:rsidRPr="00914397">
              <w:rPr>
                <w:rFonts w:ascii="Arial" w:hAnsi="Arial" w:cs="Arial"/>
                <w:sz w:val="24"/>
                <w:szCs w:val="22"/>
              </w:rPr>
              <w:t>Advance Web Technology</w:t>
            </w:r>
            <w:r w:rsidRPr="00914397">
              <w:rPr>
                <w:rFonts w:ascii="Arial" w:hAnsi="Arial" w:cs="Arial"/>
                <w:sz w:val="24"/>
                <w:szCs w:val="22"/>
              </w:rPr>
              <w:tab/>
            </w:r>
          </w:p>
          <w:p w:rsidR="00C15E72" w:rsidRPr="00914397" w:rsidRDefault="00C15E72" w:rsidP="00C15E72">
            <w:pPr>
              <w:numPr>
                <w:ilvl w:val="0"/>
                <w:numId w:val="6"/>
              </w:numPr>
              <w:rPr>
                <w:rFonts w:ascii="Arial" w:hAnsi="Arial" w:cs="Arial"/>
                <w:sz w:val="24"/>
                <w:szCs w:val="22"/>
              </w:rPr>
            </w:pPr>
            <w:r w:rsidRPr="00914397">
              <w:rPr>
                <w:rFonts w:ascii="Arial" w:hAnsi="Arial" w:cs="Arial"/>
                <w:sz w:val="24"/>
                <w:szCs w:val="22"/>
              </w:rPr>
              <w:t xml:space="preserve">Database Management </w:t>
            </w:r>
          </w:p>
          <w:p w:rsidR="00C15E72" w:rsidRPr="00914397" w:rsidRDefault="00C15E72" w:rsidP="00C15E72">
            <w:pPr>
              <w:numPr>
                <w:ilvl w:val="0"/>
                <w:numId w:val="6"/>
              </w:numPr>
              <w:rPr>
                <w:rFonts w:ascii="Arial" w:hAnsi="Arial" w:cs="Arial"/>
                <w:sz w:val="24"/>
                <w:szCs w:val="22"/>
              </w:rPr>
            </w:pPr>
            <w:r w:rsidRPr="00914397">
              <w:rPr>
                <w:rFonts w:ascii="Arial" w:hAnsi="Arial" w:cs="Arial"/>
                <w:sz w:val="24"/>
                <w:szCs w:val="22"/>
              </w:rPr>
              <w:t>Design and Algorithms</w:t>
            </w:r>
          </w:p>
          <w:p w:rsidR="00C15E72" w:rsidRPr="00914397" w:rsidRDefault="00C15E72" w:rsidP="00C15E72">
            <w:pPr>
              <w:numPr>
                <w:ilvl w:val="0"/>
                <w:numId w:val="6"/>
              </w:numPr>
              <w:rPr>
                <w:rFonts w:ascii="Arial" w:hAnsi="Arial" w:cs="Arial"/>
                <w:sz w:val="24"/>
                <w:szCs w:val="22"/>
              </w:rPr>
            </w:pPr>
            <w:r w:rsidRPr="00914397">
              <w:rPr>
                <w:rFonts w:ascii="Arial" w:hAnsi="Arial" w:cs="Arial"/>
                <w:sz w:val="24"/>
                <w:szCs w:val="22"/>
              </w:rPr>
              <w:t>Graphical User Interface Programming</w:t>
            </w:r>
          </w:p>
          <w:p w:rsidR="00C15E72" w:rsidRPr="00914397" w:rsidRDefault="00C15E72" w:rsidP="00C15E72">
            <w:pPr>
              <w:numPr>
                <w:ilvl w:val="0"/>
                <w:numId w:val="6"/>
              </w:numPr>
              <w:rPr>
                <w:rFonts w:ascii="Arial" w:hAnsi="Arial" w:cs="Arial"/>
                <w:sz w:val="24"/>
                <w:szCs w:val="22"/>
              </w:rPr>
            </w:pPr>
            <w:r w:rsidRPr="00914397">
              <w:rPr>
                <w:rFonts w:ascii="Arial" w:hAnsi="Arial" w:cs="Arial"/>
                <w:sz w:val="24"/>
                <w:szCs w:val="22"/>
              </w:rPr>
              <w:t>Information Systems Security</w:t>
            </w:r>
          </w:p>
          <w:p w:rsidR="00C15E72" w:rsidRPr="00914397" w:rsidRDefault="00C15E72" w:rsidP="00C15E72">
            <w:pPr>
              <w:numPr>
                <w:ilvl w:val="0"/>
                <w:numId w:val="6"/>
              </w:numPr>
              <w:rPr>
                <w:rFonts w:ascii="Arial" w:hAnsi="Arial" w:cs="Arial"/>
                <w:sz w:val="24"/>
                <w:szCs w:val="22"/>
              </w:rPr>
            </w:pPr>
            <w:r w:rsidRPr="00914397">
              <w:rPr>
                <w:rFonts w:ascii="Arial" w:hAnsi="Arial" w:cs="Arial"/>
                <w:sz w:val="24"/>
                <w:szCs w:val="22"/>
              </w:rPr>
              <w:t>Introduction to Systems Development</w:t>
            </w:r>
          </w:p>
          <w:p w:rsidR="00C15E72" w:rsidRPr="00914397" w:rsidRDefault="00C15E72" w:rsidP="00C15E72">
            <w:pPr>
              <w:numPr>
                <w:ilvl w:val="0"/>
                <w:numId w:val="6"/>
              </w:numPr>
              <w:rPr>
                <w:rFonts w:ascii="Arial" w:hAnsi="Arial" w:cs="Arial"/>
                <w:sz w:val="24"/>
                <w:szCs w:val="22"/>
              </w:rPr>
            </w:pPr>
            <w:r w:rsidRPr="00914397">
              <w:rPr>
                <w:rFonts w:ascii="Arial" w:hAnsi="Arial" w:cs="Arial"/>
                <w:sz w:val="24"/>
                <w:szCs w:val="22"/>
              </w:rPr>
              <w:t>Systems Analysis and Detailed Design</w:t>
            </w:r>
          </w:p>
          <w:p w:rsidR="00C15E72" w:rsidRPr="00914397" w:rsidRDefault="00C15E72" w:rsidP="00C15E72">
            <w:pPr>
              <w:numPr>
                <w:ilvl w:val="0"/>
                <w:numId w:val="6"/>
              </w:numPr>
              <w:rPr>
                <w:rFonts w:ascii="Arial" w:hAnsi="Arial" w:cs="Arial"/>
                <w:sz w:val="24"/>
                <w:szCs w:val="22"/>
              </w:rPr>
            </w:pPr>
            <w:r w:rsidRPr="00914397">
              <w:rPr>
                <w:rFonts w:ascii="Arial" w:hAnsi="Arial" w:cs="Arial"/>
                <w:sz w:val="24"/>
                <w:szCs w:val="22"/>
              </w:rPr>
              <w:t>Object-Oriented Systems Analysis and Design</w:t>
            </w:r>
          </w:p>
          <w:p w:rsidR="00482116" w:rsidRPr="00914397" w:rsidRDefault="00C15E72" w:rsidP="00C15E72">
            <w:pPr>
              <w:numPr>
                <w:ilvl w:val="0"/>
                <w:numId w:val="6"/>
              </w:numPr>
              <w:rPr>
                <w:rFonts w:ascii="Arial" w:hAnsi="Arial" w:cs="Arial"/>
                <w:sz w:val="24"/>
                <w:szCs w:val="22"/>
              </w:rPr>
            </w:pPr>
            <w:r w:rsidRPr="00914397">
              <w:rPr>
                <w:rFonts w:ascii="Arial" w:hAnsi="Arial" w:cs="Arial"/>
                <w:sz w:val="24"/>
                <w:szCs w:val="22"/>
              </w:rPr>
              <w:t>Web Programming</w:t>
            </w:r>
          </w:p>
          <w:p w:rsidR="00C15E72" w:rsidRPr="004D49F5" w:rsidRDefault="00C15E72" w:rsidP="00C15E72">
            <w:pPr>
              <w:ind w:left="360"/>
              <w:rPr>
                <w:rFonts w:ascii="Arial" w:hAnsi="Arial" w:cs="Arial"/>
                <w:sz w:val="22"/>
                <w:szCs w:val="22"/>
              </w:rPr>
            </w:pPr>
          </w:p>
        </w:tc>
      </w:tr>
      <w:tr w:rsidR="00482116" w:rsidRPr="00231F36" w:rsidTr="00E30F14">
        <w:trPr>
          <w:trHeight w:val="1351"/>
        </w:trPr>
        <w:tc>
          <w:tcPr>
            <w:tcW w:w="1918" w:type="dxa"/>
            <w:tcBorders>
              <w:top w:val="single" w:sz="4" w:space="0" w:color="000000"/>
              <w:left w:val="single" w:sz="4" w:space="0" w:color="000000"/>
              <w:bottom w:val="single" w:sz="4" w:space="0" w:color="000000"/>
            </w:tcBorders>
            <w:shd w:val="clear" w:color="auto" w:fill="D9D9D9"/>
          </w:tcPr>
          <w:p w:rsidR="00482116" w:rsidRPr="00231F36" w:rsidRDefault="00482116" w:rsidP="00E30F14">
            <w:pPr>
              <w:pStyle w:val="DefaultText"/>
              <w:snapToGrid w:val="0"/>
              <w:spacing w:before="60" w:after="60"/>
              <w:rPr>
                <w:rFonts w:ascii="Arial" w:hAnsi="Arial" w:cs="Arial"/>
                <w:b/>
                <w:sz w:val="22"/>
                <w:szCs w:val="22"/>
              </w:rPr>
            </w:pPr>
            <w:r w:rsidRPr="00231F36">
              <w:rPr>
                <w:rFonts w:ascii="Arial" w:hAnsi="Arial" w:cs="Arial"/>
                <w:b/>
                <w:sz w:val="22"/>
                <w:szCs w:val="22"/>
              </w:rPr>
              <w:t>Technical Skills</w:t>
            </w:r>
          </w:p>
        </w:tc>
        <w:tc>
          <w:tcPr>
            <w:tcW w:w="7324" w:type="dxa"/>
            <w:gridSpan w:val="2"/>
            <w:tcBorders>
              <w:top w:val="single" w:sz="4" w:space="0" w:color="000000"/>
              <w:left w:val="single" w:sz="4" w:space="0" w:color="000000"/>
              <w:bottom w:val="single" w:sz="4" w:space="0" w:color="000000"/>
              <w:right w:val="single" w:sz="4" w:space="0" w:color="000000"/>
            </w:tcBorders>
            <w:shd w:val="clear" w:color="auto" w:fill="auto"/>
          </w:tcPr>
          <w:p w:rsidR="00482116" w:rsidRDefault="00482116" w:rsidP="00E30F14">
            <w:pPr>
              <w:pStyle w:val="DefaultText"/>
              <w:snapToGrid w:val="0"/>
              <w:rPr>
                <w:rFonts w:ascii="Arial" w:hAnsi="Arial" w:cs="Arial"/>
                <w:szCs w:val="24"/>
              </w:rPr>
            </w:pPr>
            <w:r>
              <w:rPr>
                <w:rFonts w:ascii="Arial" w:hAnsi="Arial" w:cs="Arial"/>
                <w:szCs w:val="24"/>
              </w:rPr>
              <w:t>Applications</w:t>
            </w:r>
          </w:p>
          <w:p w:rsidR="00482116" w:rsidRDefault="00482116" w:rsidP="00E30F14">
            <w:pPr>
              <w:pStyle w:val="DefaultText"/>
              <w:numPr>
                <w:ilvl w:val="0"/>
                <w:numId w:val="9"/>
              </w:numPr>
              <w:snapToGrid w:val="0"/>
              <w:ind w:left="537"/>
              <w:rPr>
                <w:rFonts w:ascii="Arial" w:hAnsi="Arial" w:cs="Arial"/>
                <w:szCs w:val="24"/>
              </w:rPr>
            </w:pPr>
            <w:r>
              <w:rPr>
                <w:rFonts w:ascii="Arial" w:hAnsi="Arial" w:cs="Arial"/>
                <w:szCs w:val="24"/>
              </w:rPr>
              <w:t>Microsoft Word</w:t>
            </w:r>
          </w:p>
          <w:p w:rsidR="00482116" w:rsidRDefault="00482116" w:rsidP="00E30F14">
            <w:pPr>
              <w:pStyle w:val="DefaultText"/>
              <w:numPr>
                <w:ilvl w:val="0"/>
                <w:numId w:val="9"/>
              </w:numPr>
              <w:snapToGrid w:val="0"/>
              <w:ind w:left="537"/>
              <w:rPr>
                <w:rFonts w:ascii="Arial" w:hAnsi="Arial" w:cs="Arial"/>
                <w:szCs w:val="24"/>
              </w:rPr>
            </w:pPr>
            <w:r>
              <w:rPr>
                <w:rFonts w:ascii="Arial" w:hAnsi="Arial" w:cs="Arial"/>
                <w:szCs w:val="24"/>
              </w:rPr>
              <w:t>Microsoft Excel</w:t>
            </w:r>
          </w:p>
          <w:p w:rsidR="00482116" w:rsidRDefault="00482116" w:rsidP="00E30F14">
            <w:pPr>
              <w:pStyle w:val="DefaultText"/>
              <w:numPr>
                <w:ilvl w:val="0"/>
                <w:numId w:val="9"/>
              </w:numPr>
              <w:snapToGrid w:val="0"/>
              <w:ind w:left="537"/>
              <w:rPr>
                <w:rFonts w:ascii="Arial" w:hAnsi="Arial" w:cs="Arial"/>
                <w:szCs w:val="24"/>
              </w:rPr>
            </w:pPr>
            <w:r>
              <w:rPr>
                <w:rFonts w:ascii="Arial" w:hAnsi="Arial" w:cs="Arial"/>
                <w:szCs w:val="24"/>
              </w:rPr>
              <w:t>Microsoft PowerPoint</w:t>
            </w:r>
          </w:p>
          <w:p w:rsidR="00C15E72" w:rsidRDefault="00C15E72" w:rsidP="00C15E72">
            <w:pPr>
              <w:pStyle w:val="DefaultText"/>
              <w:numPr>
                <w:ilvl w:val="0"/>
                <w:numId w:val="9"/>
              </w:numPr>
              <w:snapToGrid w:val="0"/>
              <w:ind w:left="537"/>
            </w:pPr>
            <w:r>
              <w:rPr>
                <w:rFonts w:ascii="Arial" w:hAnsi="Arial" w:cs="Arial"/>
                <w:szCs w:val="24"/>
              </w:rPr>
              <w:t>MS Visual Basic</w:t>
            </w:r>
          </w:p>
          <w:p w:rsidR="00C15E72" w:rsidRPr="00C15E72" w:rsidRDefault="00C15E72" w:rsidP="00C15E72">
            <w:pPr>
              <w:pStyle w:val="DefaultText"/>
              <w:numPr>
                <w:ilvl w:val="0"/>
                <w:numId w:val="9"/>
              </w:numPr>
              <w:snapToGrid w:val="0"/>
              <w:ind w:left="537"/>
            </w:pPr>
            <w:r>
              <w:rPr>
                <w:rFonts w:ascii="Arial" w:hAnsi="Arial" w:cs="Arial"/>
                <w:szCs w:val="24"/>
              </w:rPr>
              <w:lastRenderedPageBreak/>
              <w:t>SAP ERP</w:t>
            </w:r>
          </w:p>
          <w:p w:rsidR="00C15E72" w:rsidRPr="00C15E72" w:rsidRDefault="00C15E72" w:rsidP="00C15E72">
            <w:pPr>
              <w:pStyle w:val="DefaultText"/>
              <w:numPr>
                <w:ilvl w:val="0"/>
                <w:numId w:val="9"/>
              </w:numPr>
              <w:snapToGrid w:val="0"/>
              <w:ind w:left="537"/>
            </w:pPr>
            <w:r>
              <w:rPr>
                <w:rFonts w:ascii="Arial" w:hAnsi="Arial" w:cs="Arial"/>
                <w:szCs w:val="24"/>
              </w:rPr>
              <w:t>Joomla</w:t>
            </w:r>
          </w:p>
          <w:p w:rsidR="00C15E72" w:rsidRPr="00C15E72" w:rsidRDefault="00C15E72" w:rsidP="00C15E72">
            <w:pPr>
              <w:pStyle w:val="DefaultText"/>
              <w:numPr>
                <w:ilvl w:val="0"/>
                <w:numId w:val="9"/>
              </w:numPr>
              <w:snapToGrid w:val="0"/>
              <w:ind w:left="537"/>
            </w:pPr>
            <w:r>
              <w:rPr>
                <w:rFonts w:ascii="Arial" w:hAnsi="Arial" w:cs="Arial"/>
                <w:szCs w:val="24"/>
              </w:rPr>
              <w:t>Bootstrap</w:t>
            </w:r>
          </w:p>
          <w:p w:rsidR="00C15E72" w:rsidRPr="00C15E72" w:rsidRDefault="00C15E72" w:rsidP="00C15E72">
            <w:pPr>
              <w:pStyle w:val="DefaultText"/>
              <w:numPr>
                <w:ilvl w:val="0"/>
                <w:numId w:val="9"/>
              </w:numPr>
              <w:snapToGrid w:val="0"/>
              <w:ind w:left="537"/>
            </w:pPr>
            <w:r>
              <w:rPr>
                <w:rFonts w:ascii="Arial" w:hAnsi="Arial" w:cs="Arial"/>
                <w:szCs w:val="24"/>
              </w:rPr>
              <w:t>CodeIgniter (PHP Framework)</w:t>
            </w:r>
          </w:p>
          <w:p w:rsidR="00C15E72" w:rsidRPr="004D49F5" w:rsidRDefault="00C15E72" w:rsidP="00C15E72">
            <w:pPr>
              <w:pStyle w:val="DefaultText"/>
              <w:numPr>
                <w:ilvl w:val="0"/>
                <w:numId w:val="9"/>
              </w:numPr>
              <w:snapToGrid w:val="0"/>
              <w:ind w:left="537"/>
            </w:pPr>
            <w:r>
              <w:rPr>
                <w:rFonts w:ascii="Arial" w:hAnsi="Arial" w:cs="Arial"/>
                <w:szCs w:val="24"/>
              </w:rPr>
              <w:t>MySQL Workbench</w:t>
            </w:r>
          </w:p>
        </w:tc>
      </w:tr>
      <w:tr w:rsidR="00482116" w:rsidRPr="00231F36" w:rsidTr="00E30F14">
        <w:trPr>
          <w:trHeight w:val="790"/>
        </w:trPr>
        <w:tc>
          <w:tcPr>
            <w:tcW w:w="1918" w:type="dxa"/>
            <w:tcBorders>
              <w:top w:val="single" w:sz="4" w:space="0" w:color="000000"/>
              <w:left w:val="single" w:sz="4" w:space="0" w:color="000000"/>
              <w:bottom w:val="single" w:sz="4" w:space="0" w:color="000000"/>
            </w:tcBorders>
            <w:shd w:val="clear" w:color="auto" w:fill="D9D9D9"/>
          </w:tcPr>
          <w:p w:rsidR="00482116" w:rsidRPr="00231F36" w:rsidRDefault="00482116" w:rsidP="00E30F14">
            <w:pPr>
              <w:pStyle w:val="DefaultText"/>
              <w:snapToGrid w:val="0"/>
              <w:spacing w:before="60" w:after="60"/>
              <w:rPr>
                <w:rFonts w:ascii="Arial" w:hAnsi="Arial" w:cs="Arial"/>
                <w:b/>
                <w:sz w:val="22"/>
                <w:szCs w:val="22"/>
              </w:rPr>
            </w:pPr>
            <w:r w:rsidRPr="00231F36">
              <w:rPr>
                <w:rFonts w:ascii="Arial" w:hAnsi="Arial" w:cs="Arial"/>
                <w:b/>
                <w:sz w:val="22"/>
                <w:szCs w:val="22"/>
              </w:rPr>
              <w:lastRenderedPageBreak/>
              <w:t>Extra-Curricular Activities</w:t>
            </w:r>
          </w:p>
        </w:tc>
        <w:tc>
          <w:tcPr>
            <w:tcW w:w="7324" w:type="dxa"/>
            <w:gridSpan w:val="2"/>
            <w:tcBorders>
              <w:top w:val="single" w:sz="4" w:space="0" w:color="000000"/>
              <w:left w:val="single" w:sz="4" w:space="0" w:color="000000"/>
              <w:bottom w:val="single" w:sz="4" w:space="0" w:color="000000"/>
              <w:right w:val="single" w:sz="4" w:space="0" w:color="000000"/>
            </w:tcBorders>
            <w:shd w:val="clear" w:color="auto" w:fill="auto"/>
          </w:tcPr>
          <w:p w:rsidR="00C15E72" w:rsidRDefault="00482116" w:rsidP="00C15E72">
            <w:pPr>
              <w:numPr>
                <w:ilvl w:val="0"/>
                <w:numId w:val="10"/>
              </w:numPr>
              <w:snapToGrid w:val="0"/>
              <w:spacing w:before="60" w:after="60"/>
              <w:ind w:left="537"/>
              <w:rPr>
                <w:rFonts w:ascii="Arial" w:hAnsi="Arial" w:cs="Arial"/>
                <w:sz w:val="24"/>
                <w:szCs w:val="24"/>
              </w:rPr>
            </w:pPr>
            <w:r>
              <w:rPr>
                <w:rFonts w:ascii="Arial" w:hAnsi="Arial" w:cs="Arial"/>
                <w:sz w:val="24"/>
                <w:szCs w:val="24"/>
              </w:rPr>
              <w:t>Junior Phil</w:t>
            </w:r>
            <w:r w:rsidR="00C15E72">
              <w:rPr>
                <w:rFonts w:ascii="Arial" w:hAnsi="Arial" w:cs="Arial"/>
                <w:sz w:val="24"/>
                <w:szCs w:val="24"/>
              </w:rPr>
              <w:t xml:space="preserve">ippine Computer Society (JPCS), </w:t>
            </w:r>
            <w:r w:rsidR="00C15E72" w:rsidRPr="00C15E72">
              <w:rPr>
                <w:rFonts w:ascii="Arial" w:hAnsi="Arial" w:cs="Arial"/>
                <w:sz w:val="24"/>
                <w:szCs w:val="24"/>
              </w:rPr>
              <w:t>Member 2015 – Present</w:t>
            </w:r>
          </w:p>
          <w:p w:rsidR="00C15E72" w:rsidRDefault="00C15E72" w:rsidP="00C15E72">
            <w:pPr>
              <w:numPr>
                <w:ilvl w:val="0"/>
                <w:numId w:val="10"/>
              </w:numPr>
              <w:snapToGrid w:val="0"/>
              <w:spacing w:before="60" w:after="60"/>
              <w:ind w:left="537"/>
              <w:rPr>
                <w:rFonts w:ascii="Arial" w:hAnsi="Arial" w:cs="Arial"/>
                <w:sz w:val="24"/>
                <w:szCs w:val="24"/>
              </w:rPr>
            </w:pPr>
            <w:r>
              <w:rPr>
                <w:rFonts w:ascii="Arial" w:hAnsi="Arial" w:cs="Arial"/>
                <w:sz w:val="24"/>
                <w:szCs w:val="24"/>
              </w:rPr>
              <w:t>Data Science Philippines</w:t>
            </w:r>
          </w:p>
          <w:p w:rsidR="00C15E72" w:rsidRPr="00C15E72" w:rsidRDefault="00C15E72" w:rsidP="00C15E72">
            <w:pPr>
              <w:numPr>
                <w:ilvl w:val="0"/>
                <w:numId w:val="10"/>
              </w:numPr>
              <w:snapToGrid w:val="0"/>
              <w:spacing w:before="60" w:after="60"/>
              <w:ind w:left="537"/>
              <w:rPr>
                <w:rFonts w:ascii="Arial" w:hAnsi="Arial" w:cs="Arial"/>
                <w:sz w:val="24"/>
                <w:szCs w:val="24"/>
              </w:rPr>
            </w:pPr>
            <w:r>
              <w:rPr>
                <w:rFonts w:ascii="Arial" w:hAnsi="Arial" w:cs="Arial"/>
                <w:sz w:val="24"/>
                <w:szCs w:val="24"/>
              </w:rPr>
              <w:t>Python Philippines</w:t>
            </w:r>
          </w:p>
        </w:tc>
      </w:tr>
      <w:tr w:rsidR="00482116" w:rsidRPr="00231F36" w:rsidTr="00E30F14">
        <w:tc>
          <w:tcPr>
            <w:tcW w:w="1918" w:type="dxa"/>
            <w:tcBorders>
              <w:top w:val="single" w:sz="4" w:space="0" w:color="000000"/>
              <w:left w:val="single" w:sz="4" w:space="0" w:color="000000"/>
              <w:bottom w:val="single" w:sz="4" w:space="0" w:color="000000"/>
            </w:tcBorders>
            <w:shd w:val="clear" w:color="auto" w:fill="D9D9D9"/>
          </w:tcPr>
          <w:p w:rsidR="00482116" w:rsidRPr="00231F36" w:rsidRDefault="00482116" w:rsidP="00E30F14">
            <w:pPr>
              <w:pStyle w:val="DefaultText"/>
              <w:snapToGrid w:val="0"/>
              <w:spacing w:before="60" w:after="60"/>
              <w:rPr>
                <w:rFonts w:ascii="Arial" w:hAnsi="Arial" w:cs="Arial"/>
                <w:b/>
                <w:sz w:val="22"/>
                <w:szCs w:val="22"/>
              </w:rPr>
            </w:pPr>
            <w:r w:rsidRPr="00231F36">
              <w:rPr>
                <w:rFonts w:ascii="Arial" w:hAnsi="Arial" w:cs="Arial"/>
                <w:b/>
                <w:sz w:val="22"/>
                <w:szCs w:val="22"/>
              </w:rPr>
              <w:t>Academic Standing</w:t>
            </w:r>
          </w:p>
        </w:tc>
        <w:tc>
          <w:tcPr>
            <w:tcW w:w="3966" w:type="dxa"/>
            <w:tcBorders>
              <w:top w:val="single" w:sz="4" w:space="0" w:color="000000"/>
              <w:left w:val="single" w:sz="4" w:space="0" w:color="000000"/>
              <w:bottom w:val="single" w:sz="4" w:space="0" w:color="000000"/>
            </w:tcBorders>
            <w:shd w:val="clear" w:color="auto" w:fill="auto"/>
          </w:tcPr>
          <w:p w:rsidR="00482116" w:rsidRPr="00231F36" w:rsidRDefault="00482116" w:rsidP="00E30F14">
            <w:pPr>
              <w:snapToGrid w:val="0"/>
              <w:spacing w:before="60" w:after="60"/>
              <w:jc w:val="center"/>
              <w:rPr>
                <w:rFonts w:ascii="Arial" w:hAnsi="Arial" w:cs="Arial"/>
                <w:b/>
                <w:sz w:val="22"/>
                <w:szCs w:val="22"/>
              </w:rPr>
            </w:pPr>
            <w:r w:rsidRPr="00231F36">
              <w:rPr>
                <w:rFonts w:ascii="Arial" w:hAnsi="Arial" w:cs="Arial"/>
                <w:b/>
                <w:sz w:val="22"/>
                <w:szCs w:val="22"/>
              </w:rPr>
              <w:t xml:space="preserve">Cumulative </w:t>
            </w:r>
            <w:r w:rsidRPr="00A6448A">
              <w:rPr>
                <w:rFonts w:ascii="Arial" w:hAnsi="Arial" w:cs="Arial"/>
                <w:b/>
                <w:sz w:val="22"/>
              </w:rPr>
              <w:t>GPA</w:t>
            </w:r>
            <w:r w:rsidRPr="00231F36">
              <w:rPr>
                <w:rFonts w:ascii="Arial" w:hAnsi="Arial" w:cs="Arial"/>
                <w:b/>
                <w:sz w:val="22"/>
                <w:szCs w:val="22"/>
              </w:rPr>
              <w:t xml:space="preserve"> / Best Grade</w:t>
            </w:r>
          </w:p>
          <w:p w:rsidR="00482116" w:rsidRPr="00A6448A" w:rsidRDefault="00482116" w:rsidP="00E30F14">
            <w:pPr>
              <w:snapToGrid w:val="0"/>
              <w:spacing w:before="60" w:after="60"/>
              <w:jc w:val="center"/>
              <w:rPr>
                <w:rFonts w:ascii="Arial" w:hAnsi="Arial" w:cs="Arial"/>
                <w:sz w:val="22"/>
                <w:szCs w:val="22"/>
              </w:rPr>
            </w:pPr>
            <w:r>
              <w:rPr>
                <w:rFonts w:ascii="Arial" w:hAnsi="Arial" w:cs="Arial"/>
                <w:sz w:val="22"/>
                <w:szCs w:val="22"/>
              </w:rPr>
              <w:t xml:space="preserve">2.9 </w:t>
            </w:r>
            <w:r w:rsidRPr="00A6448A">
              <w:rPr>
                <w:rFonts w:ascii="Arial" w:hAnsi="Arial" w:cs="Arial"/>
                <w:sz w:val="22"/>
                <w:szCs w:val="22"/>
              </w:rPr>
              <w:t>/ 4.0</w:t>
            </w:r>
          </w:p>
        </w:tc>
        <w:tc>
          <w:tcPr>
            <w:tcW w:w="0" w:type="auto"/>
            <w:tcBorders>
              <w:top w:val="single" w:sz="4" w:space="0" w:color="000000"/>
              <w:bottom w:val="single" w:sz="4" w:space="0" w:color="000000"/>
              <w:right w:val="single" w:sz="4" w:space="0" w:color="000000"/>
            </w:tcBorders>
            <w:shd w:val="clear" w:color="auto" w:fill="auto"/>
          </w:tcPr>
          <w:p w:rsidR="00482116" w:rsidRPr="00231F36" w:rsidRDefault="00482116" w:rsidP="00E30F14">
            <w:pPr>
              <w:snapToGrid w:val="0"/>
              <w:spacing w:before="60" w:after="60"/>
              <w:jc w:val="center"/>
              <w:rPr>
                <w:rFonts w:ascii="Arial" w:hAnsi="Arial" w:cs="Arial"/>
                <w:b/>
                <w:sz w:val="22"/>
                <w:szCs w:val="22"/>
              </w:rPr>
            </w:pPr>
            <w:r w:rsidRPr="00231F36">
              <w:rPr>
                <w:rFonts w:ascii="Arial" w:hAnsi="Arial" w:cs="Arial"/>
                <w:b/>
                <w:sz w:val="22"/>
                <w:szCs w:val="22"/>
              </w:rPr>
              <w:t>No. of Units Remaining</w:t>
            </w:r>
          </w:p>
          <w:p w:rsidR="00482116" w:rsidRPr="00A6448A" w:rsidRDefault="00482116" w:rsidP="00E30F14">
            <w:pPr>
              <w:snapToGrid w:val="0"/>
              <w:spacing w:before="60" w:after="60"/>
              <w:jc w:val="center"/>
              <w:rPr>
                <w:rFonts w:ascii="Arial" w:hAnsi="Arial" w:cs="Arial"/>
                <w:sz w:val="22"/>
                <w:szCs w:val="22"/>
              </w:rPr>
            </w:pPr>
            <w:r>
              <w:rPr>
                <w:rFonts w:ascii="Arial" w:hAnsi="Arial" w:cs="Arial"/>
                <w:sz w:val="22"/>
                <w:szCs w:val="22"/>
              </w:rPr>
              <w:t>87</w:t>
            </w:r>
          </w:p>
        </w:tc>
      </w:tr>
    </w:tbl>
    <w:p w:rsidR="00D967F8" w:rsidRDefault="00D967F8" w:rsidP="00482116">
      <w:pPr>
        <w:suppressAutoHyphens w:val="0"/>
        <w:spacing w:after="160" w:line="259" w:lineRule="auto"/>
      </w:pPr>
    </w:p>
    <w:sectPr w:rsidR="00D967F8" w:rsidSect="0063414D">
      <w:headerReference w:type="default" r:id="rId15"/>
      <w:footerReference w:type="default" r:id="rId16"/>
      <w:pgSz w:w="12240" w:h="15840"/>
      <w:pgMar w:top="1440" w:right="1440" w:bottom="1311" w:left="1440" w:header="72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BBB" w:rsidRDefault="00B93BBB">
      <w:r>
        <w:separator/>
      </w:r>
    </w:p>
  </w:endnote>
  <w:endnote w:type="continuationSeparator" w:id="0">
    <w:p w:rsidR="00B93BBB" w:rsidRDefault="00B93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50B" w:rsidRDefault="00B93BBB">
    <w:pPr>
      <w:ind w:left="-1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BBB" w:rsidRDefault="00B93BBB">
      <w:r>
        <w:separator/>
      </w:r>
    </w:p>
  </w:footnote>
  <w:footnote w:type="continuationSeparator" w:id="0">
    <w:p w:rsidR="00B93BBB" w:rsidRDefault="00B93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50B" w:rsidRDefault="00373DB6">
    <w:pPr>
      <w:pStyle w:val="Header"/>
      <w:jc w:val="right"/>
      <w:rPr>
        <w:rFonts w:ascii="Garamond" w:hAnsi="Garamond" w:cs="Garamond"/>
        <w:b/>
        <w:bCs/>
        <w:sz w:val="24"/>
        <w:szCs w:val="24"/>
      </w:rPr>
    </w:pPr>
    <w:r>
      <w:rPr>
        <w:noProof/>
        <w:lang w:val="en-PH" w:eastAsia="en-PH"/>
      </w:rPr>
      <w:drawing>
        <wp:anchor distT="0" distB="0" distL="0" distR="0" simplePos="0" relativeHeight="251659264" behindDoc="0" locked="0" layoutInCell="1" allowOverlap="1" wp14:anchorId="5F7A546B" wp14:editId="7305752B">
          <wp:simplePos x="0" y="0"/>
          <wp:positionH relativeFrom="column">
            <wp:posOffset>-19050</wp:posOffset>
          </wp:positionH>
          <wp:positionV relativeFrom="paragraph">
            <wp:posOffset>121285</wp:posOffset>
          </wp:positionV>
          <wp:extent cx="905510" cy="48387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5510" cy="483870"/>
                  </a:xfrm>
                  <a:prstGeom prst="rect">
                    <a:avLst/>
                  </a:prstGeom>
                  <a:solidFill>
                    <a:srgbClr val="FFFFFF"/>
                  </a:solidFill>
                </pic:spPr>
              </pic:pic>
            </a:graphicData>
          </a:graphic>
        </wp:anchor>
      </w:drawing>
    </w:r>
  </w:p>
  <w:p w:rsidR="00D7450B" w:rsidRDefault="00B93BBB">
    <w:pPr>
      <w:pStyle w:val="Header"/>
      <w:jc w:val="right"/>
      <w:rPr>
        <w:rFonts w:ascii="Garamond" w:hAnsi="Garamond" w:cs="Garamond"/>
        <w:b/>
        <w:bCs/>
        <w:sz w:val="24"/>
        <w:szCs w:val="24"/>
      </w:rPr>
    </w:pPr>
  </w:p>
  <w:p w:rsidR="00D7450B" w:rsidRDefault="00B93BBB">
    <w:pPr>
      <w:snapToGrid w:val="0"/>
      <w:spacing w:before="60" w:after="60"/>
      <w:jc w:val="right"/>
      <w:rPr>
        <w:rFonts w:ascii="Garamond" w:hAnsi="Garamond" w:cs="Garamond"/>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singleLevel"/>
    <w:tmpl w:val="00000007"/>
    <w:name w:val="WW8Num7"/>
    <w:lvl w:ilvl="0">
      <w:start w:val="1"/>
      <w:numFmt w:val="bullet"/>
      <w:lvlText w:val=""/>
      <w:lvlJc w:val="left"/>
      <w:pPr>
        <w:tabs>
          <w:tab w:val="num" w:pos="0"/>
        </w:tabs>
        <w:ind w:left="360" w:hanging="360"/>
      </w:pPr>
      <w:rPr>
        <w:rFonts w:ascii="Symbol" w:hAnsi="Symbol" w:cs="Wingdings"/>
      </w:rPr>
    </w:lvl>
  </w:abstractNum>
  <w:abstractNum w:abstractNumId="1" w15:restartNumberingAfterBreak="0">
    <w:nsid w:val="00000008"/>
    <w:multiLevelType w:val="singleLevel"/>
    <w:tmpl w:val="00000008"/>
    <w:name w:val="WW8Num8"/>
    <w:lvl w:ilvl="0">
      <w:start w:val="1"/>
      <w:numFmt w:val="bullet"/>
      <w:lvlText w:val=""/>
      <w:lvlJc w:val="left"/>
      <w:pPr>
        <w:tabs>
          <w:tab w:val="num" w:pos="0"/>
        </w:tabs>
        <w:ind w:left="360" w:hanging="360"/>
      </w:pPr>
      <w:rPr>
        <w:rFonts w:ascii="Symbol" w:hAnsi="Symbol" w:cs="Wingdings"/>
        <w:sz w:val="24"/>
      </w:rPr>
    </w:lvl>
  </w:abstractNum>
  <w:abstractNum w:abstractNumId="2" w15:restartNumberingAfterBreak="0">
    <w:nsid w:val="00000009"/>
    <w:multiLevelType w:val="singleLevel"/>
    <w:tmpl w:val="ED36D69E"/>
    <w:name w:val="WW8Num9"/>
    <w:lvl w:ilvl="0">
      <w:start w:val="1"/>
      <w:numFmt w:val="bullet"/>
      <w:lvlText w:val=""/>
      <w:lvlJc w:val="left"/>
      <w:pPr>
        <w:tabs>
          <w:tab w:val="num" w:pos="0"/>
        </w:tabs>
        <w:ind w:left="360" w:hanging="360"/>
      </w:pPr>
      <w:rPr>
        <w:rFonts w:ascii="Symbol" w:hAnsi="Symbol" w:cs="Wingdings"/>
        <w:sz w:val="24"/>
        <w:szCs w:val="24"/>
      </w:rPr>
    </w:lvl>
  </w:abstractNum>
  <w:abstractNum w:abstractNumId="3" w15:restartNumberingAfterBreak="0">
    <w:nsid w:val="0000000A"/>
    <w:multiLevelType w:val="singleLevel"/>
    <w:tmpl w:val="0000000A"/>
    <w:name w:val="WW8Num10"/>
    <w:lvl w:ilvl="0">
      <w:start w:val="1"/>
      <w:numFmt w:val="bullet"/>
      <w:lvlText w:val=""/>
      <w:lvlJc w:val="left"/>
      <w:pPr>
        <w:tabs>
          <w:tab w:val="num" w:pos="0"/>
        </w:tabs>
        <w:ind w:left="360" w:hanging="360"/>
      </w:pPr>
      <w:rPr>
        <w:rFonts w:ascii="Symbol" w:hAnsi="Symbol" w:cs="Symbol"/>
      </w:rPr>
    </w:lvl>
  </w:abstractNum>
  <w:abstractNum w:abstractNumId="4" w15:restartNumberingAfterBreak="0">
    <w:nsid w:val="0BCA7EB3"/>
    <w:multiLevelType w:val="multilevel"/>
    <w:tmpl w:val="D5BAC5CC"/>
    <w:lvl w:ilvl="0">
      <w:start w:val="1"/>
      <w:numFmt w:val="bullet"/>
      <w:lvlText w:val=""/>
      <w:lvlJc w:val="left"/>
      <w:pPr>
        <w:ind w:left="36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77A3EF3"/>
    <w:multiLevelType w:val="hybridMultilevel"/>
    <w:tmpl w:val="C0922C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B3544A8"/>
    <w:multiLevelType w:val="multilevel"/>
    <w:tmpl w:val="61FC71EE"/>
    <w:lvl w:ilvl="0">
      <w:start w:val="1"/>
      <w:numFmt w:val="bullet"/>
      <w:lvlText w:val=""/>
      <w:lvlJc w:val="left"/>
      <w:pPr>
        <w:ind w:left="360" w:hanging="360"/>
      </w:pPr>
      <w:rPr>
        <w:rFonts w:ascii="Symbol" w:hAnsi="Symbol" w:cs="Wingdings"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6F70DB1"/>
    <w:multiLevelType w:val="hybridMultilevel"/>
    <w:tmpl w:val="B516A314"/>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5CAC7EE8"/>
    <w:multiLevelType w:val="multilevel"/>
    <w:tmpl w:val="CE7E7762"/>
    <w:lvl w:ilvl="0">
      <w:start w:val="1"/>
      <w:numFmt w:val="bullet"/>
      <w:lvlText w:val=""/>
      <w:lvlJc w:val="left"/>
      <w:pPr>
        <w:ind w:left="360" w:hanging="360"/>
      </w:pPr>
      <w:rPr>
        <w:rFonts w:ascii="Symbol" w:hAnsi="Symbol"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F5A0186"/>
    <w:multiLevelType w:val="hybridMultilevel"/>
    <w:tmpl w:val="022E19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5"/>
  </w:num>
  <w:num w:numId="8">
    <w:abstractNumId w:val="9"/>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DB6"/>
    <w:rsid w:val="00051AD0"/>
    <w:rsid w:val="000C2B09"/>
    <w:rsid w:val="000C327F"/>
    <w:rsid w:val="000E5F3A"/>
    <w:rsid w:val="00166020"/>
    <w:rsid w:val="001B29F4"/>
    <w:rsid w:val="001D642A"/>
    <w:rsid w:val="00213280"/>
    <w:rsid w:val="002405B5"/>
    <w:rsid w:val="00242FFF"/>
    <w:rsid w:val="00291EA0"/>
    <w:rsid w:val="002C2FCE"/>
    <w:rsid w:val="003019FA"/>
    <w:rsid w:val="00337E5A"/>
    <w:rsid w:val="0034303F"/>
    <w:rsid w:val="00373DB6"/>
    <w:rsid w:val="003865C7"/>
    <w:rsid w:val="003A1E61"/>
    <w:rsid w:val="003E27B1"/>
    <w:rsid w:val="003F1055"/>
    <w:rsid w:val="004415AA"/>
    <w:rsid w:val="00482116"/>
    <w:rsid w:val="00483985"/>
    <w:rsid w:val="00483E25"/>
    <w:rsid w:val="0048798F"/>
    <w:rsid w:val="004D1E7C"/>
    <w:rsid w:val="00523729"/>
    <w:rsid w:val="005356E0"/>
    <w:rsid w:val="00567F60"/>
    <w:rsid w:val="005C68A4"/>
    <w:rsid w:val="00604DAE"/>
    <w:rsid w:val="006137A9"/>
    <w:rsid w:val="006217CB"/>
    <w:rsid w:val="00655F6F"/>
    <w:rsid w:val="00667922"/>
    <w:rsid w:val="006C3FE7"/>
    <w:rsid w:val="006E6798"/>
    <w:rsid w:val="007379A2"/>
    <w:rsid w:val="007708E2"/>
    <w:rsid w:val="00771ADB"/>
    <w:rsid w:val="007B3E67"/>
    <w:rsid w:val="007D197A"/>
    <w:rsid w:val="00810190"/>
    <w:rsid w:val="00823319"/>
    <w:rsid w:val="008B0275"/>
    <w:rsid w:val="008B65ED"/>
    <w:rsid w:val="00914397"/>
    <w:rsid w:val="009309C4"/>
    <w:rsid w:val="00960427"/>
    <w:rsid w:val="00975FB6"/>
    <w:rsid w:val="009D4469"/>
    <w:rsid w:val="00A60925"/>
    <w:rsid w:val="00A6448A"/>
    <w:rsid w:val="00A864EA"/>
    <w:rsid w:val="00B14FD9"/>
    <w:rsid w:val="00B16F35"/>
    <w:rsid w:val="00B47549"/>
    <w:rsid w:val="00B774CC"/>
    <w:rsid w:val="00B93BBB"/>
    <w:rsid w:val="00B97E32"/>
    <w:rsid w:val="00BC2634"/>
    <w:rsid w:val="00BC6223"/>
    <w:rsid w:val="00BD4D02"/>
    <w:rsid w:val="00C15E72"/>
    <w:rsid w:val="00C36C39"/>
    <w:rsid w:val="00C4437D"/>
    <w:rsid w:val="00C540B5"/>
    <w:rsid w:val="00C977AC"/>
    <w:rsid w:val="00CC514C"/>
    <w:rsid w:val="00CC779C"/>
    <w:rsid w:val="00D03F97"/>
    <w:rsid w:val="00D2623E"/>
    <w:rsid w:val="00D331D7"/>
    <w:rsid w:val="00D359F0"/>
    <w:rsid w:val="00D517EB"/>
    <w:rsid w:val="00D571EB"/>
    <w:rsid w:val="00D906C2"/>
    <w:rsid w:val="00D967F8"/>
    <w:rsid w:val="00DA10E4"/>
    <w:rsid w:val="00DB51C9"/>
    <w:rsid w:val="00E04C87"/>
    <w:rsid w:val="00E161BB"/>
    <w:rsid w:val="00E4228A"/>
    <w:rsid w:val="00E771C9"/>
    <w:rsid w:val="00EA6BBF"/>
    <w:rsid w:val="00ED68E9"/>
    <w:rsid w:val="00F246CD"/>
    <w:rsid w:val="00F63805"/>
    <w:rsid w:val="00F77AB9"/>
    <w:rsid w:val="00FB5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3518"/>
  <w15:chartTrackingRefBased/>
  <w15:docId w15:val="{26EF9479-7EBE-43BF-89C0-AEA4A666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73DB6"/>
    <w:pPr>
      <w:suppressAutoHyphens/>
      <w:spacing w:after="0" w:line="240" w:lineRule="auto"/>
    </w:pPr>
    <w:rPr>
      <w:rFonts w:ascii="Times New Roman" w:eastAsia="Times New Roman" w:hAnsi="Times New Roman" w:cs="Times New Roman"/>
      <w:sz w:val="20"/>
      <w:szCs w:val="20"/>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qFormat/>
    <w:rsid w:val="00373DB6"/>
    <w:rPr>
      <w:sz w:val="24"/>
      <w:lang w:val="en-US"/>
    </w:rPr>
  </w:style>
  <w:style w:type="paragraph" w:styleId="Header">
    <w:name w:val="header"/>
    <w:basedOn w:val="Normal"/>
    <w:link w:val="HeaderChar"/>
    <w:rsid w:val="00373DB6"/>
    <w:pPr>
      <w:tabs>
        <w:tab w:val="center" w:pos="4320"/>
        <w:tab w:val="right" w:pos="8640"/>
      </w:tabs>
    </w:pPr>
  </w:style>
  <w:style w:type="character" w:customStyle="1" w:styleId="HeaderChar">
    <w:name w:val="Header Char"/>
    <w:basedOn w:val="DefaultParagraphFont"/>
    <w:link w:val="Header"/>
    <w:rsid w:val="00373DB6"/>
    <w:rPr>
      <w:rFonts w:ascii="Times New Roman" w:eastAsia="Times New Roman" w:hAnsi="Times New Roman" w:cs="Times New Roman"/>
      <w:sz w:val="20"/>
      <w:szCs w:val="20"/>
      <w:lang w:val="en-GB" w:eastAsia="ar-SA"/>
    </w:rPr>
  </w:style>
  <w:style w:type="paragraph" w:styleId="ListParagraph">
    <w:name w:val="List Paragraph"/>
    <w:basedOn w:val="Normal"/>
    <w:uiPriority w:val="34"/>
    <w:qFormat/>
    <w:rsid w:val="000C2B09"/>
    <w:pPr>
      <w:ind w:left="720"/>
      <w:contextualSpacing/>
    </w:pPr>
  </w:style>
  <w:style w:type="paragraph" w:styleId="Footer">
    <w:name w:val="footer"/>
    <w:basedOn w:val="Normal"/>
    <w:link w:val="FooterChar"/>
    <w:uiPriority w:val="99"/>
    <w:unhideWhenUsed/>
    <w:rsid w:val="00B97E32"/>
    <w:pPr>
      <w:tabs>
        <w:tab w:val="center" w:pos="4680"/>
        <w:tab w:val="right" w:pos="9360"/>
      </w:tabs>
    </w:pPr>
  </w:style>
  <w:style w:type="character" w:customStyle="1" w:styleId="FooterChar">
    <w:name w:val="Footer Char"/>
    <w:basedOn w:val="DefaultParagraphFont"/>
    <w:link w:val="Footer"/>
    <w:uiPriority w:val="99"/>
    <w:rsid w:val="00B97E32"/>
    <w:rPr>
      <w:rFonts w:ascii="Times New Roman" w:eastAsia="Times New Roman" w:hAnsi="Times New Roman" w:cs="Times New Roman"/>
      <w:sz w:val="20"/>
      <w:szCs w:val="20"/>
      <w:lang w:val="en-GB" w:eastAsia="ar-SA"/>
    </w:rPr>
  </w:style>
  <w:style w:type="character" w:styleId="Hyperlink">
    <w:name w:val="Hyperlink"/>
    <w:basedOn w:val="DefaultParagraphFont"/>
    <w:uiPriority w:val="99"/>
    <w:unhideWhenUsed/>
    <w:rsid w:val="00DB5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4524">
      <w:bodyDiv w:val="1"/>
      <w:marLeft w:val="0"/>
      <w:marRight w:val="0"/>
      <w:marTop w:val="0"/>
      <w:marBottom w:val="0"/>
      <w:divBdr>
        <w:top w:val="none" w:sz="0" w:space="0" w:color="auto"/>
        <w:left w:val="none" w:sz="0" w:space="0" w:color="auto"/>
        <w:bottom w:val="none" w:sz="0" w:space="0" w:color="auto"/>
        <w:right w:val="none" w:sz="0" w:space="0" w:color="auto"/>
      </w:divBdr>
    </w:div>
    <w:div w:id="32728836">
      <w:bodyDiv w:val="1"/>
      <w:marLeft w:val="0"/>
      <w:marRight w:val="0"/>
      <w:marTop w:val="0"/>
      <w:marBottom w:val="0"/>
      <w:divBdr>
        <w:top w:val="none" w:sz="0" w:space="0" w:color="auto"/>
        <w:left w:val="none" w:sz="0" w:space="0" w:color="auto"/>
        <w:bottom w:val="none" w:sz="0" w:space="0" w:color="auto"/>
        <w:right w:val="none" w:sz="0" w:space="0" w:color="auto"/>
      </w:divBdr>
    </w:div>
    <w:div w:id="1544630110">
      <w:bodyDiv w:val="1"/>
      <w:marLeft w:val="0"/>
      <w:marRight w:val="0"/>
      <w:marTop w:val="0"/>
      <w:marBottom w:val="0"/>
      <w:divBdr>
        <w:top w:val="none" w:sz="0" w:space="0" w:color="auto"/>
        <w:left w:val="none" w:sz="0" w:space="0" w:color="auto"/>
        <w:bottom w:val="none" w:sz="0" w:space="0" w:color="auto"/>
        <w:right w:val="none" w:sz="0" w:space="0" w:color="auto"/>
      </w:divBdr>
    </w:div>
    <w:div w:id="178861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pjimenez@student.apc.edu.ph"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jfdelacruz@student.apc.edu.p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jollantos@student.apc.edu.ph"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sccoronel@student.apc.edu.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1227</TotalTime>
  <Pages>9</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Anne Pagala</dc:creator>
  <cp:keywords/>
  <dc:description/>
  <cp:lastModifiedBy>Marc Adrian  Jimenez</cp:lastModifiedBy>
  <cp:revision>76</cp:revision>
  <dcterms:created xsi:type="dcterms:W3CDTF">2017-03-31T14:26:00Z</dcterms:created>
  <dcterms:modified xsi:type="dcterms:W3CDTF">2017-08-07T18:48:00Z</dcterms:modified>
</cp:coreProperties>
</file>